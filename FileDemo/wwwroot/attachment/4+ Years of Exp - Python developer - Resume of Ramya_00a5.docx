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1B029" w14:textId="77777777" w:rsidR="001740B3" w:rsidRPr="00313945" w:rsidRDefault="001740B3">
      <w:pPr>
        <w:spacing w:before="11"/>
        <w:ind w:left="122"/>
        <w:rPr>
          <w:rFonts w:asciiTheme="minorHAnsi" w:eastAsia="Calibri" w:hAnsiTheme="minorHAnsi" w:cs="Calibri"/>
          <w:b/>
          <w:color w:val="215767"/>
          <w:sz w:val="24"/>
          <w:szCs w:val="24"/>
        </w:rPr>
      </w:pPr>
    </w:p>
    <w:p w14:paraId="0C3FC5C0" w14:textId="3993E5E6" w:rsidR="00313945" w:rsidRPr="00313945" w:rsidRDefault="005368CA" w:rsidP="00313945">
      <w:pPr>
        <w:spacing w:before="11"/>
        <w:ind w:left="122"/>
        <w:rPr>
          <w:rFonts w:asciiTheme="minorHAnsi" w:eastAsia="Calibri" w:hAnsiTheme="minorHAnsi" w:cs="Calibri"/>
          <w:b/>
          <w:color w:val="215767"/>
          <w:sz w:val="24"/>
          <w:szCs w:val="24"/>
        </w:rPr>
      </w:pPr>
      <w:r w:rsidRPr="00416DFA">
        <w:rPr>
          <w:noProof/>
          <w:color w:val="0F243E" w:themeColor="text2" w:themeShade="80"/>
        </w:rPr>
        <w:drawing>
          <wp:anchor distT="0" distB="0" distL="0" distR="0" simplePos="0" relativeHeight="251659264" behindDoc="1" locked="0" layoutInCell="1" allowOverlap="1" wp14:anchorId="79E782FD" wp14:editId="41992D54">
            <wp:simplePos x="0" y="0"/>
            <wp:positionH relativeFrom="page">
              <wp:posOffset>850900</wp:posOffset>
            </wp:positionH>
            <wp:positionV relativeFrom="page">
              <wp:posOffset>1068705</wp:posOffset>
            </wp:positionV>
            <wp:extent cx="1563623" cy="417575"/>
            <wp:effectExtent l="0" t="0" r="0" b="0"/>
            <wp:wrapNone/>
            <wp:docPr id="5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563623" cy="417575"/>
                    </a:xfrm>
                    <a:prstGeom prst="rect">
                      <a:avLst/>
                    </a:prstGeom>
                  </pic:spPr>
                </pic:pic>
              </a:graphicData>
            </a:graphic>
          </wp:anchor>
        </w:drawing>
      </w:r>
    </w:p>
    <w:p w14:paraId="05921AB7" w14:textId="77777777" w:rsidR="00D14D08" w:rsidRDefault="00D14D08" w:rsidP="001740B3">
      <w:pPr>
        <w:pBdr>
          <w:bottom w:val="single" w:sz="12" w:space="1" w:color="auto"/>
        </w:pBdr>
        <w:rPr>
          <w:rFonts w:asciiTheme="minorHAnsi" w:hAnsiTheme="minorHAnsi" w:cs="Calibri"/>
          <w:b/>
          <w:color w:val="215868"/>
          <w:sz w:val="24"/>
          <w:szCs w:val="24"/>
        </w:rPr>
      </w:pPr>
    </w:p>
    <w:p w14:paraId="5117884A" w14:textId="77777777" w:rsidR="00DE241A" w:rsidRDefault="00DE241A" w:rsidP="001740B3">
      <w:pPr>
        <w:pBdr>
          <w:bottom w:val="single" w:sz="12" w:space="1" w:color="auto"/>
        </w:pBdr>
        <w:rPr>
          <w:rFonts w:asciiTheme="minorHAnsi" w:hAnsiTheme="minorHAnsi" w:cs="Calibri"/>
          <w:b/>
          <w:color w:val="215868"/>
          <w:sz w:val="24"/>
          <w:szCs w:val="24"/>
        </w:rPr>
      </w:pPr>
    </w:p>
    <w:p w14:paraId="0ED4665D" w14:textId="0AA24A44" w:rsidR="001740B3" w:rsidRPr="00313945" w:rsidRDefault="00E053CB" w:rsidP="001740B3">
      <w:pPr>
        <w:pBdr>
          <w:bottom w:val="single" w:sz="12" w:space="1" w:color="auto"/>
        </w:pBdr>
        <w:rPr>
          <w:rFonts w:asciiTheme="minorHAnsi" w:hAnsiTheme="minorHAnsi" w:cs="Calibri"/>
          <w:b/>
          <w:color w:val="215868"/>
          <w:sz w:val="24"/>
          <w:szCs w:val="24"/>
        </w:rPr>
      </w:pPr>
      <w:r>
        <w:rPr>
          <w:rFonts w:asciiTheme="minorHAnsi" w:hAnsiTheme="minorHAnsi" w:cs="Calibri"/>
          <w:b/>
          <w:color w:val="215868"/>
          <w:sz w:val="24"/>
          <w:szCs w:val="24"/>
        </w:rPr>
        <w:t>Developer Name</w:t>
      </w:r>
      <w:r w:rsidR="001740B3" w:rsidRPr="00313945">
        <w:rPr>
          <w:rFonts w:asciiTheme="minorHAnsi" w:hAnsiTheme="minorHAnsi" w:cs="Calibri"/>
          <w:b/>
          <w:color w:val="215868"/>
          <w:sz w:val="24"/>
          <w:szCs w:val="24"/>
        </w:rPr>
        <w:tab/>
      </w:r>
      <w:r w:rsidR="001740B3" w:rsidRPr="00313945">
        <w:rPr>
          <w:rFonts w:asciiTheme="minorHAnsi" w:hAnsiTheme="minorHAnsi" w:cs="Calibri"/>
          <w:b/>
          <w:color w:val="215868"/>
          <w:sz w:val="24"/>
          <w:szCs w:val="24"/>
        </w:rPr>
        <w:tab/>
      </w:r>
      <w:r w:rsidR="001740B3" w:rsidRPr="00313945">
        <w:rPr>
          <w:rFonts w:asciiTheme="minorHAnsi" w:hAnsiTheme="minorHAnsi" w:cs="Calibri"/>
          <w:b/>
          <w:color w:val="215868"/>
          <w:sz w:val="24"/>
          <w:szCs w:val="24"/>
        </w:rPr>
        <w:tab/>
      </w:r>
      <w:r w:rsidR="001740B3" w:rsidRPr="00313945">
        <w:rPr>
          <w:rFonts w:asciiTheme="minorHAnsi" w:hAnsiTheme="minorHAnsi" w:cs="Calibri"/>
          <w:b/>
          <w:color w:val="215868"/>
          <w:sz w:val="24"/>
          <w:szCs w:val="24"/>
        </w:rPr>
        <w:tab/>
      </w:r>
    </w:p>
    <w:p w14:paraId="0567AB58" w14:textId="576CFFF5" w:rsidR="001740B3" w:rsidRPr="00313945" w:rsidRDefault="00E60CE9" w:rsidP="001740B3">
      <w:pPr>
        <w:pBdr>
          <w:bottom w:val="single" w:sz="12" w:space="1" w:color="auto"/>
        </w:pBdr>
        <w:rPr>
          <w:rFonts w:asciiTheme="minorHAnsi" w:hAnsiTheme="minorHAnsi" w:cs="Calibri"/>
          <w:color w:val="215868"/>
          <w:sz w:val="24"/>
          <w:szCs w:val="24"/>
        </w:rPr>
      </w:pPr>
      <w:proofErr w:type="spellStart"/>
      <w:r>
        <w:rPr>
          <w:rFonts w:asciiTheme="minorHAnsi" w:hAnsiTheme="minorHAnsi" w:cs="Calibri"/>
          <w:color w:val="215868"/>
          <w:sz w:val="24"/>
          <w:szCs w:val="24"/>
        </w:rPr>
        <w:t>M.Ramya</w:t>
      </w:r>
      <w:proofErr w:type="spellEnd"/>
      <w:r w:rsidR="001740B3" w:rsidRPr="00313945">
        <w:rPr>
          <w:rFonts w:asciiTheme="minorHAnsi" w:hAnsiTheme="minorHAnsi" w:cs="Calibri"/>
          <w:color w:val="215868"/>
          <w:sz w:val="24"/>
          <w:szCs w:val="24"/>
        </w:rPr>
        <w:tab/>
      </w:r>
      <w:r w:rsidR="001740B3" w:rsidRPr="00313945">
        <w:rPr>
          <w:rFonts w:asciiTheme="minorHAnsi" w:hAnsiTheme="minorHAnsi" w:cs="Calibri"/>
          <w:color w:val="215868"/>
          <w:sz w:val="24"/>
          <w:szCs w:val="24"/>
        </w:rPr>
        <w:tab/>
      </w:r>
    </w:p>
    <w:p w14:paraId="7525133A" w14:textId="77777777" w:rsidR="00DE241A" w:rsidRDefault="00DE241A" w:rsidP="001740B3">
      <w:pPr>
        <w:spacing w:before="100" w:after="100" w:line="360" w:lineRule="auto"/>
        <w:outlineLvl w:val="0"/>
        <w:rPr>
          <w:rFonts w:asciiTheme="minorHAnsi" w:hAnsiTheme="minorHAnsi" w:cs="Calibri"/>
          <w:b/>
          <w:color w:val="215868"/>
          <w:sz w:val="24"/>
          <w:szCs w:val="24"/>
        </w:rPr>
      </w:pPr>
    </w:p>
    <w:p w14:paraId="2A5F841E" w14:textId="77777777" w:rsidR="001740B3" w:rsidRPr="00313945" w:rsidRDefault="001740B3" w:rsidP="001740B3">
      <w:pPr>
        <w:spacing w:before="100" w:after="100" w:line="360" w:lineRule="auto"/>
        <w:outlineLvl w:val="0"/>
        <w:rPr>
          <w:rFonts w:asciiTheme="minorHAnsi" w:hAnsiTheme="minorHAnsi" w:cs="Calibri"/>
          <w:b/>
          <w:color w:val="215868"/>
          <w:sz w:val="24"/>
          <w:szCs w:val="24"/>
        </w:rPr>
      </w:pPr>
      <w:r w:rsidRPr="00313945">
        <w:rPr>
          <w:rFonts w:asciiTheme="minorHAnsi" w:hAnsiTheme="minorHAnsi" w:cs="Calibri"/>
          <w:b/>
          <w:color w:val="215868"/>
          <w:sz w:val="24"/>
          <w:szCs w:val="24"/>
        </w:rPr>
        <w:t>PROFILE SUMMARY</w:t>
      </w:r>
    </w:p>
    <w:p w14:paraId="4EA0FEC5" w14:textId="0A4380C4" w:rsidR="008B4814" w:rsidRPr="008B4814" w:rsidRDefault="008B4814" w:rsidP="008B4814">
      <w:pPr>
        <w:pStyle w:val="ListParagraph"/>
        <w:numPr>
          <w:ilvl w:val="0"/>
          <w:numId w:val="6"/>
        </w:numPr>
        <w:spacing w:before="100" w:after="100" w:line="360" w:lineRule="auto"/>
        <w:outlineLvl w:val="0"/>
        <w:rPr>
          <w:color w:val="000000"/>
          <w:sz w:val="24"/>
          <w:szCs w:val="24"/>
        </w:rPr>
      </w:pPr>
      <w:r w:rsidRPr="008B4814">
        <w:rPr>
          <w:color w:val="000000"/>
          <w:sz w:val="24"/>
          <w:szCs w:val="24"/>
        </w:rPr>
        <w:t xml:space="preserve">Having </w:t>
      </w:r>
      <w:r>
        <w:rPr>
          <w:color w:val="000000"/>
          <w:sz w:val="24"/>
          <w:szCs w:val="24"/>
        </w:rPr>
        <w:t>4</w:t>
      </w:r>
      <w:r w:rsidRPr="008B4814">
        <w:rPr>
          <w:color w:val="000000"/>
          <w:sz w:val="24"/>
          <w:szCs w:val="24"/>
        </w:rPr>
        <w:t xml:space="preserve"> </w:t>
      </w:r>
      <w:r w:rsidR="005368CA" w:rsidRPr="008B4814">
        <w:rPr>
          <w:color w:val="000000"/>
          <w:sz w:val="24"/>
          <w:szCs w:val="24"/>
        </w:rPr>
        <w:t>years of</w:t>
      </w:r>
      <w:r w:rsidRPr="008B4814">
        <w:rPr>
          <w:color w:val="000000"/>
          <w:sz w:val="24"/>
          <w:szCs w:val="24"/>
        </w:rPr>
        <w:t xml:space="preserve"> experience as a Software Developer in the IT Industry.</w:t>
      </w:r>
    </w:p>
    <w:p w14:paraId="115ABAD7" w14:textId="6595243B" w:rsidR="008B4814" w:rsidRDefault="008B4814" w:rsidP="008B4814">
      <w:pPr>
        <w:pStyle w:val="ListParagraph"/>
        <w:numPr>
          <w:ilvl w:val="0"/>
          <w:numId w:val="6"/>
        </w:numPr>
        <w:spacing w:before="100" w:after="100" w:line="360" w:lineRule="auto"/>
        <w:outlineLvl w:val="0"/>
        <w:rPr>
          <w:color w:val="000000"/>
          <w:sz w:val="24"/>
          <w:szCs w:val="24"/>
        </w:rPr>
      </w:pPr>
      <w:r w:rsidRPr="008B4814">
        <w:rPr>
          <w:color w:val="000000"/>
          <w:sz w:val="24"/>
          <w:szCs w:val="24"/>
        </w:rPr>
        <w:t xml:space="preserve">Extensive knowledge </w:t>
      </w:r>
      <w:r w:rsidR="005368CA" w:rsidRPr="008B4814">
        <w:rPr>
          <w:color w:val="000000"/>
          <w:sz w:val="24"/>
          <w:szCs w:val="24"/>
        </w:rPr>
        <w:t>of</w:t>
      </w:r>
      <w:r w:rsidRPr="008B4814">
        <w:rPr>
          <w:color w:val="000000"/>
          <w:sz w:val="24"/>
          <w:szCs w:val="24"/>
        </w:rPr>
        <w:t xml:space="preserve"> python,</w:t>
      </w:r>
      <w:r w:rsidR="005368CA">
        <w:rPr>
          <w:color w:val="000000"/>
          <w:sz w:val="24"/>
          <w:szCs w:val="24"/>
        </w:rPr>
        <w:t xml:space="preserve"> </w:t>
      </w:r>
      <w:r w:rsidRPr="008B4814">
        <w:rPr>
          <w:color w:val="000000"/>
          <w:sz w:val="24"/>
          <w:szCs w:val="24"/>
        </w:rPr>
        <w:t xml:space="preserve">Django, </w:t>
      </w:r>
      <w:proofErr w:type="spellStart"/>
      <w:r w:rsidRPr="008B4814">
        <w:rPr>
          <w:color w:val="000000"/>
          <w:sz w:val="24"/>
          <w:szCs w:val="24"/>
        </w:rPr>
        <w:t>Pyspark</w:t>
      </w:r>
      <w:proofErr w:type="spellEnd"/>
      <w:r w:rsidRPr="008B4814">
        <w:rPr>
          <w:color w:val="000000"/>
          <w:sz w:val="24"/>
          <w:szCs w:val="24"/>
        </w:rPr>
        <w:t>, Kafka, Databricks.</w:t>
      </w:r>
    </w:p>
    <w:p w14:paraId="33F8542D" w14:textId="4A700B2B" w:rsidR="00A24529" w:rsidRPr="008B4814" w:rsidRDefault="00A24529" w:rsidP="008B4814">
      <w:pPr>
        <w:pStyle w:val="ListParagraph"/>
        <w:numPr>
          <w:ilvl w:val="0"/>
          <w:numId w:val="6"/>
        </w:numPr>
        <w:spacing w:before="100" w:after="100" w:line="360" w:lineRule="auto"/>
        <w:outlineLvl w:val="0"/>
        <w:rPr>
          <w:color w:val="000000"/>
          <w:sz w:val="24"/>
          <w:szCs w:val="24"/>
        </w:rPr>
      </w:pPr>
      <w:r>
        <w:rPr>
          <w:color w:val="000000"/>
          <w:sz w:val="24"/>
          <w:szCs w:val="24"/>
        </w:rPr>
        <w:t xml:space="preserve">Basic knowledge on </w:t>
      </w:r>
      <w:proofErr w:type="spellStart"/>
      <w:r>
        <w:rPr>
          <w:color w:val="000000"/>
          <w:sz w:val="24"/>
          <w:szCs w:val="24"/>
        </w:rPr>
        <w:t>aws</w:t>
      </w:r>
      <w:proofErr w:type="spellEnd"/>
      <w:r>
        <w:rPr>
          <w:color w:val="000000"/>
          <w:sz w:val="24"/>
          <w:szCs w:val="24"/>
        </w:rPr>
        <w:t>, Docker, Kubernetes and EC2</w:t>
      </w:r>
    </w:p>
    <w:p w14:paraId="60BE7377" w14:textId="77777777" w:rsidR="008B4814" w:rsidRPr="008B4814" w:rsidRDefault="008B4814" w:rsidP="008B4814">
      <w:pPr>
        <w:pStyle w:val="ListParagraph"/>
        <w:numPr>
          <w:ilvl w:val="0"/>
          <w:numId w:val="6"/>
        </w:numPr>
        <w:spacing w:before="100" w:after="100" w:line="360" w:lineRule="auto"/>
        <w:outlineLvl w:val="0"/>
        <w:rPr>
          <w:color w:val="000000"/>
          <w:sz w:val="24"/>
          <w:szCs w:val="24"/>
        </w:rPr>
      </w:pPr>
      <w:r w:rsidRPr="008B4814">
        <w:rPr>
          <w:color w:val="000000"/>
          <w:sz w:val="24"/>
          <w:szCs w:val="24"/>
        </w:rPr>
        <w:t>Hands on experience in Testing and debugging in Python applications.</w:t>
      </w:r>
    </w:p>
    <w:p w14:paraId="05608043" w14:textId="77777777" w:rsidR="008B4814" w:rsidRPr="008B4814" w:rsidRDefault="008B4814" w:rsidP="008B4814">
      <w:pPr>
        <w:pStyle w:val="ListParagraph"/>
        <w:numPr>
          <w:ilvl w:val="0"/>
          <w:numId w:val="6"/>
        </w:numPr>
        <w:spacing w:before="100" w:after="100" w:line="360" w:lineRule="auto"/>
        <w:outlineLvl w:val="0"/>
        <w:rPr>
          <w:color w:val="000000"/>
          <w:sz w:val="24"/>
          <w:szCs w:val="24"/>
        </w:rPr>
      </w:pPr>
      <w:r w:rsidRPr="008B4814">
        <w:rPr>
          <w:color w:val="000000"/>
          <w:sz w:val="24"/>
          <w:szCs w:val="24"/>
        </w:rPr>
        <w:t>Good experience in development and bug fixing in Python.</w:t>
      </w:r>
    </w:p>
    <w:p w14:paraId="6225509F" w14:textId="77777777" w:rsidR="008B4814" w:rsidRPr="008B4814" w:rsidRDefault="008B4814" w:rsidP="008B4814">
      <w:pPr>
        <w:pStyle w:val="ListParagraph"/>
        <w:numPr>
          <w:ilvl w:val="0"/>
          <w:numId w:val="6"/>
        </w:numPr>
        <w:spacing w:before="100" w:after="100" w:line="360" w:lineRule="auto"/>
        <w:outlineLvl w:val="0"/>
        <w:rPr>
          <w:color w:val="000000"/>
          <w:sz w:val="24"/>
          <w:szCs w:val="24"/>
        </w:rPr>
      </w:pPr>
      <w:r w:rsidRPr="008B4814">
        <w:rPr>
          <w:color w:val="000000"/>
          <w:sz w:val="24"/>
          <w:szCs w:val="24"/>
        </w:rPr>
        <w:t>Good experience with Version Control, ideally GIT.</w:t>
      </w:r>
    </w:p>
    <w:p w14:paraId="4C92CC23" w14:textId="77777777" w:rsidR="008B4814" w:rsidRPr="008B4814" w:rsidRDefault="008B4814" w:rsidP="008B4814">
      <w:pPr>
        <w:pStyle w:val="ListParagraph"/>
        <w:numPr>
          <w:ilvl w:val="0"/>
          <w:numId w:val="6"/>
        </w:numPr>
        <w:spacing w:before="100" w:after="100" w:line="360" w:lineRule="auto"/>
        <w:outlineLvl w:val="0"/>
        <w:rPr>
          <w:color w:val="000000"/>
          <w:sz w:val="24"/>
          <w:szCs w:val="24"/>
        </w:rPr>
      </w:pPr>
      <w:r w:rsidRPr="008B4814">
        <w:rPr>
          <w:color w:val="000000"/>
          <w:sz w:val="24"/>
          <w:szCs w:val="24"/>
        </w:rPr>
        <w:t>Basic knowledge on HTML, JavaScript, CSS.</w:t>
      </w:r>
    </w:p>
    <w:p w14:paraId="36AE3587" w14:textId="0DF125E5" w:rsidR="008B4814" w:rsidRPr="008B4814" w:rsidRDefault="005368CA" w:rsidP="008B4814">
      <w:pPr>
        <w:pStyle w:val="ListParagraph"/>
        <w:numPr>
          <w:ilvl w:val="0"/>
          <w:numId w:val="6"/>
        </w:numPr>
        <w:spacing w:before="100" w:after="100" w:line="360" w:lineRule="auto"/>
        <w:outlineLvl w:val="0"/>
        <w:rPr>
          <w:color w:val="000000"/>
          <w:sz w:val="24"/>
          <w:szCs w:val="24"/>
        </w:rPr>
      </w:pPr>
      <w:r w:rsidRPr="008B4814">
        <w:rPr>
          <w:color w:val="000000"/>
          <w:sz w:val="24"/>
          <w:szCs w:val="24"/>
        </w:rPr>
        <w:t>I have</w:t>
      </w:r>
      <w:r w:rsidR="008B4814" w:rsidRPr="008B4814">
        <w:rPr>
          <w:color w:val="000000"/>
          <w:sz w:val="24"/>
          <w:szCs w:val="24"/>
        </w:rPr>
        <w:t xml:space="preserve"> </w:t>
      </w:r>
      <w:r w:rsidRPr="008B4814">
        <w:rPr>
          <w:color w:val="000000"/>
          <w:sz w:val="24"/>
          <w:szCs w:val="24"/>
        </w:rPr>
        <w:t>experience</w:t>
      </w:r>
      <w:r w:rsidR="008B4814" w:rsidRPr="008B4814">
        <w:rPr>
          <w:color w:val="000000"/>
          <w:sz w:val="24"/>
          <w:szCs w:val="24"/>
        </w:rPr>
        <w:t xml:space="preserve"> using PyCharm,</w:t>
      </w:r>
      <w:r>
        <w:rPr>
          <w:color w:val="000000"/>
          <w:sz w:val="24"/>
          <w:szCs w:val="24"/>
        </w:rPr>
        <w:t xml:space="preserve"> </w:t>
      </w:r>
      <w:proofErr w:type="spellStart"/>
      <w:r w:rsidR="008B4814" w:rsidRPr="008B4814">
        <w:rPr>
          <w:color w:val="000000"/>
          <w:sz w:val="24"/>
          <w:szCs w:val="24"/>
        </w:rPr>
        <w:t>Vscode</w:t>
      </w:r>
      <w:proofErr w:type="spellEnd"/>
      <w:r w:rsidR="008B4814" w:rsidRPr="008B4814">
        <w:rPr>
          <w:color w:val="000000"/>
          <w:sz w:val="24"/>
          <w:szCs w:val="24"/>
        </w:rPr>
        <w:t xml:space="preserve"> IDE for development.</w:t>
      </w:r>
    </w:p>
    <w:p w14:paraId="54485B93" w14:textId="77777777" w:rsidR="008B4814" w:rsidRPr="008B4814" w:rsidRDefault="008B4814" w:rsidP="008B4814">
      <w:pPr>
        <w:pStyle w:val="ListParagraph"/>
        <w:numPr>
          <w:ilvl w:val="0"/>
          <w:numId w:val="6"/>
        </w:numPr>
        <w:spacing w:before="100" w:after="100" w:line="360" w:lineRule="auto"/>
        <w:outlineLvl w:val="0"/>
        <w:rPr>
          <w:color w:val="000000"/>
          <w:sz w:val="24"/>
          <w:szCs w:val="24"/>
        </w:rPr>
      </w:pPr>
      <w:r w:rsidRPr="008B4814">
        <w:rPr>
          <w:color w:val="000000"/>
          <w:sz w:val="24"/>
          <w:szCs w:val="24"/>
        </w:rPr>
        <w:t>Willing to learn and adapt to new technologies.</w:t>
      </w:r>
    </w:p>
    <w:p w14:paraId="76EE06F1" w14:textId="77777777" w:rsidR="008B4814" w:rsidRDefault="008B4814" w:rsidP="008B4814">
      <w:pPr>
        <w:pStyle w:val="ListParagraph"/>
        <w:tabs>
          <w:tab w:val="left" w:pos="0"/>
        </w:tabs>
        <w:spacing w:before="20" w:after="20" w:line="276" w:lineRule="auto"/>
        <w:ind w:left="432"/>
        <w:jc w:val="both"/>
      </w:pPr>
    </w:p>
    <w:p w14:paraId="4378F103" w14:textId="77777777" w:rsidR="001740B3" w:rsidRPr="00313945" w:rsidRDefault="001740B3" w:rsidP="001740B3">
      <w:pPr>
        <w:pStyle w:val="ListParagraph"/>
        <w:spacing w:before="100" w:after="100"/>
        <w:outlineLvl w:val="0"/>
        <w:rPr>
          <w:rFonts w:asciiTheme="minorHAnsi" w:hAnsiTheme="minorHAnsi" w:cs="Calibri"/>
          <w:b/>
          <w:color w:val="000000" w:themeColor="text1"/>
          <w:sz w:val="24"/>
          <w:szCs w:val="24"/>
        </w:rPr>
      </w:pPr>
    </w:p>
    <w:p w14:paraId="11C2E492" w14:textId="77777777" w:rsidR="001740B3" w:rsidRPr="00313945" w:rsidRDefault="001740B3" w:rsidP="00D14D08">
      <w:pPr>
        <w:spacing w:before="100" w:after="100"/>
        <w:outlineLvl w:val="0"/>
        <w:rPr>
          <w:rFonts w:asciiTheme="minorHAnsi" w:hAnsiTheme="minorHAnsi" w:cs="Calibri"/>
          <w:b/>
          <w:color w:val="215868"/>
          <w:sz w:val="24"/>
          <w:szCs w:val="24"/>
        </w:rPr>
      </w:pPr>
      <w:r w:rsidRPr="00313945">
        <w:rPr>
          <w:rFonts w:asciiTheme="minorHAnsi" w:hAnsiTheme="minorHAnsi" w:cs="Calibri"/>
          <w:b/>
          <w:color w:val="215868"/>
          <w:sz w:val="24"/>
          <w:szCs w:val="24"/>
        </w:rPr>
        <w:t xml:space="preserve">CURRENT ROLES &amp; RESPONSIBILITIES </w:t>
      </w:r>
    </w:p>
    <w:p w14:paraId="7CC77EC4" w14:textId="25D5953C" w:rsidR="00C1528F" w:rsidRDefault="00C1528F" w:rsidP="00C1528F">
      <w:pPr>
        <w:pStyle w:val="ListParagraph"/>
        <w:numPr>
          <w:ilvl w:val="0"/>
          <w:numId w:val="6"/>
        </w:numPr>
        <w:spacing w:before="100" w:after="100" w:line="360" w:lineRule="auto"/>
        <w:outlineLvl w:val="0"/>
        <w:rPr>
          <w:color w:val="000000"/>
          <w:sz w:val="24"/>
          <w:szCs w:val="24"/>
        </w:rPr>
      </w:pPr>
      <w:r w:rsidRPr="00315D97">
        <w:rPr>
          <w:color w:val="000000"/>
          <w:sz w:val="24"/>
          <w:szCs w:val="24"/>
        </w:rPr>
        <w:t>Requirement gathering &amp; analysis</w:t>
      </w:r>
    </w:p>
    <w:p w14:paraId="0DCAD293" w14:textId="3A093E7A" w:rsidR="00C96DEA" w:rsidRDefault="00C96DEA" w:rsidP="00C1528F">
      <w:pPr>
        <w:pStyle w:val="ListParagraph"/>
        <w:numPr>
          <w:ilvl w:val="0"/>
          <w:numId w:val="6"/>
        </w:numPr>
        <w:spacing w:before="100" w:after="100" w:line="360" w:lineRule="auto"/>
        <w:outlineLvl w:val="0"/>
        <w:rPr>
          <w:color w:val="000000"/>
          <w:sz w:val="24"/>
          <w:szCs w:val="24"/>
        </w:rPr>
      </w:pPr>
      <w:r>
        <w:rPr>
          <w:color w:val="000000"/>
          <w:sz w:val="24"/>
          <w:szCs w:val="24"/>
        </w:rPr>
        <w:t xml:space="preserve">Debugging and </w:t>
      </w:r>
      <w:r w:rsidR="005368CA">
        <w:rPr>
          <w:color w:val="000000"/>
          <w:sz w:val="24"/>
          <w:szCs w:val="24"/>
        </w:rPr>
        <w:t>reviewing</w:t>
      </w:r>
      <w:r>
        <w:rPr>
          <w:color w:val="000000"/>
          <w:sz w:val="24"/>
          <w:szCs w:val="24"/>
        </w:rPr>
        <w:t xml:space="preserve"> the code.</w:t>
      </w:r>
    </w:p>
    <w:p w14:paraId="2D9A6EE6" w14:textId="5DC211E4" w:rsidR="00C96DEA" w:rsidRDefault="00C96DEA" w:rsidP="00C1528F">
      <w:pPr>
        <w:pStyle w:val="ListParagraph"/>
        <w:numPr>
          <w:ilvl w:val="0"/>
          <w:numId w:val="6"/>
        </w:numPr>
        <w:spacing w:before="100" w:after="100" w:line="360" w:lineRule="auto"/>
        <w:outlineLvl w:val="0"/>
        <w:rPr>
          <w:color w:val="000000"/>
          <w:sz w:val="24"/>
          <w:szCs w:val="24"/>
        </w:rPr>
      </w:pPr>
      <w:r>
        <w:rPr>
          <w:color w:val="000000"/>
          <w:sz w:val="24"/>
          <w:szCs w:val="24"/>
        </w:rPr>
        <w:t>Fixing the bugs</w:t>
      </w:r>
    </w:p>
    <w:p w14:paraId="7935424C" w14:textId="74F8C9FC" w:rsidR="00C96DEA" w:rsidRDefault="00C96DEA" w:rsidP="00C1528F">
      <w:pPr>
        <w:pStyle w:val="ListParagraph"/>
        <w:numPr>
          <w:ilvl w:val="0"/>
          <w:numId w:val="6"/>
        </w:numPr>
        <w:spacing w:before="100" w:after="100" w:line="360" w:lineRule="auto"/>
        <w:outlineLvl w:val="0"/>
        <w:rPr>
          <w:color w:val="000000"/>
          <w:sz w:val="24"/>
          <w:szCs w:val="24"/>
        </w:rPr>
      </w:pPr>
      <w:r>
        <w:rPr>
          <w:color w:val="000000"/>
          <w:sz w:val="24"/>
          <w:szCs w:val="24"/>
        </w:rPr>
        <w:t>Works on the enhancements for the project</w:t>
      </w:r>
    </w:p>
    <w:p w14:paraId="0769CE4C" w14:textId="1687A949" w:rsidR="00C96DEA" w:rsidRPr="00315D97" w:rsidRDefault="00C96DEA" w:rsidP="00C1528F">
      <w:pPr>
        <w:pStyle w:val="ListParagraph"/>
        <w:numPr>
          <w:ilvl w:val="0"/>
          <w:numId w:val="6"/>
        </w:numPr>
        <w:spacing w:before="100" w:after="100" w:line="360" w:lineRule="auto"/>
        <w:outlineLvl w:val="0"/>
        <w:rPr>
          <w:color w:val="000000"/>
          <w:sz w:val="24"/>
          <w:szCs w:val="24"/>
        </w:rPr>
      </w:pPr>
      <w:r>
        <w:rPr>
          <w:color w:val="000000"/>
          <w:sz w:val="24"/>
          <w:szCs w:val="24"/>
        </w:rPr>
        <w:t>Client Interaction to discuss about the enhancements</w:t>
      </w:r>
    </w:p>
    <w:p w14:paraId="3862398D" w14:textId="77777777" w:rsidR="001740B3" w:rsidRPr="00313945" w:rsidRDefault="001740B3" w:rsidP="001740B3">
      <w:pPr>
        <w:spacing w:line="360" w:lineRule="auto"/>
        <w:outlineLvl w:val="0"/>
        <w:rPr>
          <w:rFonts w:asciiTheme="minorHAnsi" w:hAnsiTheme="minorHAnsi" w:cs="Calibri"/>
          <w:b/>
          <w:color w:val="215868"/>
          <w:sz w:val="24"/>
          <w:szCs w:val="24"/>
        </w:rPr>
      </w:pPr>
    </w:p>
    <w:p w14:paraId="2B46A340" w14:textId="77777777" w:rsidR="001740B3" w:rsidRPr="00313945" w:rsidRDefault="001740B3" w:rsidP="001740B3">
      <w:pPr>
        <w:spacing w:line="360" w:lineRule="auto"/>
        <w:outlineLvl w:val="0"/>
        <w:rPr>
          <w:rFonts w:asciiTheme="minorHAnsi" w:hAnsiTheme="minorHAnsi" w:cs="Calibri"/>
          <w:b/>
          <w:color w:val="215868"/>
          <w:sz w:val="24"/>
          <w:szCs w:val="24"/>
        </w:rPr>
      </w:pPr>
      <w:r w:rsidRPr="00313945">
        <w:rPr>
          <w:rFonts w:asciiTheme="minorHAnsi" w:hAnsiTheme="minorHAnsi" w:cs="Calibri"/>
          <w:b/>
          <w:color w:val="215868"/>
          <w:sz w:val="24"/>
          <w:szCs w:val="24"/>
        </w:rPr>
        <w:t>CAREER HISTORY</w:t>
      </w:r>
    </w:p>
    <w:tbl>
      <w:tblPr>
        <w:tblW w:w="9429" w:type="dxa"/>
        <w:tblInd w:w="93" w:type="dxa"/>
        <w:tblLook w:val="04A0" w:firstRow="1" w:lastRow="0" w:firstColumn="1" w:lastColumn="0" w:noHBand="0" w:noVBand="1"/>
      </w:tblPr>
      <w:tblGrid>
        <w:gridCol w:w="2567"/>
        <w:gridCol w:w="2551"/>
        <w:gridCol w:w="2367"/>
        <w:gridCol w:w="1944"/>
      </w:tblGrid>
      <w:tr w:rsidR="001740B3" w:rsidRPr="00313945" w14:paraId="35AA19D2" w14:textId="77777777" w:rsidTr="00E22B53">
        <w:trPr>
          <w:trHeight w:val="353"/>
        </w:trPr>
        <w:tc>
          <w:tcPr>
            <w:tcW w:w="256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FF19D99" w14:textId="77777777" w:rsidR="001740B3" w:rsidRPr="00313945" w:rsidRDefault="001740B3" w:rsidP="00E22B53">
            <w:pPr>
              <w:jc w:val="center"/>
              <w:rPr>
                <w:rFonts w:asciiTheme="minorHAnsi" w:hAnsiTheme="minorHAnsi"/>
                <w:color w:val="000000"/>
                <w:sz w:val="24"/>
                <w:szCs w:val="24"/>
              </w:rPr>
            </w:pPr>
            <w:r w:rsidRPr="00313945">
              <w:rPr>
                <w:rFonts w:asciiTheme="minorHAnsi" w:hAnsiTheme="minorHAnsi"/>
                <w:color w:val="000000"/>
                <w:sz w:val="24"/>
                <w:szCs w:val="24"/>
              </w:rPr>
              <w:t>Company</w:t>
            </w:r>
          </w:p>
        </w:tc>
        <w:tc>
          <w:tcPr>
            <w:tcW w:w="2551" w:type="dxa"/>
            <w:tcBorders>
              <w:top w:val="single" w:sz="8" w:space="0" w:color="auto"/>
              <w:left w:val="nil"/>
              <w:bottom w:val="single" w:sz="8" w:space="0" w:color="auto"/>
              <w:right w:val="single" w:sz="8" w:space="0" w:color="auto"/>
            </w:tcBorders>
            <w:shd w:val="clear" w:color="auto" w:fill="auto"/>
            <w:vAlign w:val="center"/>
            <w:hideMark/>
          </w:tcPr>
          <w:p w14:paraId="0337DE23" w14:textId="77777777" w:rsidR="001740B3" w:rsidRPr="00313945" w:rsidRDefault="001740B3" w:rsidP="00E22B53">
            <w:pPr>
              <w:jc w:val="center"/>
              <w:rPr>
                <w:rFonts w:asciiTheme="minorHAnsi" w:hAnsiTheme="minorHAnsi"/>
                <w:color w:val="000000"/>
                <w:sz w:val="24"/>
                <w:szCs w:val="24"/>
              </w:rPr>
            </w:pPr>
            <w:r w:rsidRPr="00313945">
              <w:rPr>
                <w:rFonts w:asciiTheme="minorHAnsi" w:hAnsiTheme="minorHAnsi"/>
                <w:color w:val="000000"/>
                <w:sz w:val="24"/>
                <w:szCs w:val="24"/>
              </w:rPr>
              <w:t>Technology</w:t>
            </w:r>
          </w:p>
        </w:tc>
        <w:tc>
          <w:tcPr>
            <w:tcW w:w="2367" w:type="dxa"/>
            <w:tcBorders>
              <w:top w:val="single" w:sz="8" w:space="0" w:color="auto"/>
              <w:left w:val="nil"/>
              <w:bottom w:val="single" w:sz="8" w:space="0" w:color="auto"/>
              <w:right w:val="single" w:sz="8" w:space="0" w:color="auto"/>
            </w:tcBorders>
            <w:shd w:val="clear" w:color="auto" w:fill="auto"/>
            <w:vAlign w:val="center"/>
            <w:hideMark/>
          </w:tcPr>
          <w:p w14:paraId="1151993E" w14:textId="77777777" w:rsidR="001740B3" w:rsidRPr="00313945" w:rsidRDefault="001740B3" w:rsidP="00E22B53">
            <w:pPr>
              <w:jc w:val="center"/>
              <w:rPr>
                <w:rFonts w:asciiTheme="minorHAnsi" w:hAnsiTheme="minorHAnsi"/>
                <w:color w:val="000000"/>
                <w:sz w:val="24"/>
                <w:szCs w:val="24"/>
              </w:rPr>
            </w:pPr>
            <w:r w:rsidRPr="00313945">
              <w:rPr>
                <w:rFonts w:asciiTheme="minorHAnsi" w:hAnsiTheme="minorHAnsi"/>
                <w:color w:val="000000"/>
                <w:sz w:val="24"/>
                <w:szCs w:val="24"/>
              </w:rPr>
              <w:t>Current Designation</w:t>
            </w:r>
          </w:p>
        </w:tc>
        <w:tc>
          <w:tcPr>
            <w:tcW w:w="1944" w:type="dxa"/>
            <w:tcBorders>
              <w:top w:val="single" w:sz="8" w:space="0" w:color="auto"/>
              <w:left w:val="nil"/>
              <w:bottom w:val="single" w:sz="8" w:space="0" w:color="auto"/>
              <w:right w:val="single" w:sz="8" w:space="0" w:color="auto"/>
            </w:tcBorders>
            <w:shd w:val="clear" w:color="auto" w:fill="auto"/>
            <w:vAlign w:val="center"/>
            <w:hideMark/>
          </w:tcPr>
          <w:p w14:paraId="02709FAB" w14:textId="77777777" w:rsidR="001740B3" w:rsidRPr="00313945" w:rsidRDefault="001740B3" w:rsidP="00E22B53">
            <w:pPr>
              <w:jc w:val="center"/>
              <w:rPr>
                <w:rFonts w:asciiTheme="minorHAnsi" w:hAnsiTheme="minorHAnsi"/>
                <w:color w:val="000000"/>
                <w:sz w:val="24"/>
                <w:szCs w:val="24"/>
              </w:rPr>
            </w:pPr>
            <w:r w:rsidRPr="00313945">
              <w:rPr>
                <w:rFonts w:asciiTheme="minorHAnsi" w:hAnsiTheme="minorHAnsi"/>
                <w:color w:val="000000"/>
                <w:sz w:val="24"/>
                <w:szCs w:val="24"/>
              </w:rPr>
              <w:t>Duration</w:t>
            </w:r>
          </w:p>
        </w:tc>
      </w:tr>
      <w:tr w:rsidR="001740B3" w:rsidRPr="00313945" w14:paraId="471AA7E0" w14:textId="77777777" w:rsidTr="00E22B53">
        <w:trPr>
          <w:trHeight w:val="333"/>
        </w:trPr>
        <w:tc>
          <w:tcPr>
            <w:tcW w:w="2567" w:type="dxa"/>
            <w:tcBorders>
              <w:top w:val="nil"/>
              <w:left w:val="single" w:sz="8" w:space="0" w:color="auto"/>
              <w:bottom w:val="single" w:sz="8" w:space="0" w:color="auto"/>
              <w:right w:val="single" w:sz="8" w:space="0" w:color="auto"/>
            </w:tcBorders>
            <w:shd w:val="clear" w:color="auto" w:fill="auto"/>
            <w:vAlign w:val="center"/>
            <w:hideMark/>
          </w:tcPr>
          <w:p w14:paraId="59AD57B2" w14:textId="1D9B639F" w:rsidR="001740B3" w:rsidRPr="00313945" w:rsidRDefault="005368CA" w:rsidP="00E22B53">
            <w:pPr>
              <w:jc w:val="center"/>
              <w:rPr>
                <w:rFonts w:asciiTheme="minorHAnsi" w:hAnsiTheme="minorHAnsi"/>
                <w:color w:val="000000"/>
                <w:sz w:val="24"/>
                <w:szCs w:val="24"/>
              </w:rPr>
            </w:pPr>
            <w:r>
              <w:rPr>
                <w:rFonts w:asciiTheme="minorHAnsi" w:hAnsiTheme="minorHAnsi"/>
                <w:color w:val="000000"/>
                <w:sz w:val="24"/>
                <w:szCs w:val="24"/>
              </w:rPr>
              <w:t>Zydni Software solutions</w:t>
            </w:r>
          </w:p>
        </w:tc>
        <w:tc>
          <w:tcPr>
            <w:tcW w:w="2551" w:type="dxa"/>
            <w:tcBorders>
              <w:top w:val="nil"/>
              <w:left w:val="nil"/>
              <w:bottom w:val="single" w:sz="8" w:space="0" w:color="auto"/>
              <w:right w:val="single" w:sz="8" w:space="0" w:color="auto"/>
            </w:tcBorders>
            <w:shd w:val="clear" w:color="auto" w:fill="auto"/>
            <w:vAlign w:val="center"/>
            <w:hideMark/>
          </w:tcPr>
          <w:p w14:paraId="6A0A204D" w14:textId="15A5B862" w:rsidR="001740B3" w:rsidRPr="00313945" w:rsidRDefault="006D349E" w:rsidP="00E22B53">
            <w:pPr>
              <w:jc w:val="center"/>
              <w:rPr>
                <w:rFonts w:asciiTheme="minorHAnsi" w:hAnsiTheme="minorHAnsi"/>
                <w:color w:val="000000"/>
                <w:sz w:val="24"/>
                <w:szCs w:val="24"/>
              </w:rPr>
            </w:pPr>
            <w:r>
              <w:rPr>
                <w:rFonts w:asciiTheme="minorHAnsi" w:hAnsiTheme="minorHAnsi"/>
                <w:color w:val="000000"/>
                <w:sz w:val="24"/>
                <w:szCs w:val="24"/>
              </w:rPr>
              <w:t>Python Developer</w:t>
            </w:r>
          </w:p>
        </w:tc>
        <w:tc>
          <w:tcPr>
            <w:tcW w:w="2367" w:type="dxa"/>
            <w:tcBorders>
              <w:top w:val="nil"/>
              <w:left w:val="nil"/>
              <w:bottom w:val="single" w:sz="8" w:space="0" w:color="auto"/>
              <w:right w:val="single" w:sz="8" w:space="0" w:color="auto"/>
            </w:tcBorders>
            <w:shd w:val="clear" w:color="auto" w:fill="auto"/>
            <w:vAlign w:val="center"/>
            <w:hideMark/>
          </w:tcPr>
          <w:p w14:paraId="2186259B" w14:textId="4BAB9BB7" w:rsidR="001740B3" w:rsidRPr="00313945" w:rsidRDefault="006D349E" w:rsidP="00E22B53">
            <w:pPr>
              <w:jc w:val="center"/>
              <w:rPr>
                <w:rFonts w:asciiTheme="minorHAnsi" w:hAnsiTheme="minorHAnsi"/>
                <w:color w:val="000000"/>
                <w:sz w:val="24"/>
                <w:szCs w:val="24"/>
              </w:rPr>
            </w:pPr>
            <w:r>
              <w:rPr>
                <w:rFonts w:asciiTheme="minorHAnsi" w:hAnsiTheme="minorHAnsi"/>
                <w:color w:val="000000"/>
                <w:sz w:val="24"/>
                <w:szCs w:val="24"/>
              </w:rPr>
              <w:t>Software Engineer</w:t>
            </w:r>
          </w:p>
        </w:tc>
        <w:tc>
          <w:tcPr>
            <w:tcW w:w="1944" w:type="dxa"/>
            <w:tcBorders>
              <w:top w:val="nil"/>
              <w:left w:val="nil"/>
              <w:bottom w:val="single" w:sz="8" w:space="0" w:color="auto"/>
              <w:right w:val="single" w:sz="8" w:space="0" w:color="auto"/>
            </w:tcBorders>
            <w:shd w:val="clear" w:color="auto" w:fill="auto"/>
            <w:vAlign w:val="center"/>
            <w:hideMark/>
          </w:tcPr>
          <w:p w14:paraId="325D79E9" w14:textId="0B58C53A" w:rsidR="001740B3" w:rsidRPr="00313945" w:rsidRDefault="00C96DEA" w:rsidP="00E22B53">
            <w:pPr>
              <w:jc w:val="center"/>
              <w:rPr>
                <w:rFonts w:asciiTheme="minorHAnsi" w:hAnsiTheme="minorHAnsi"/>
                <w:color w:val="000000"/>
                <w:sz w:val="24"/>
                <w:szCs w:val="24"/>
              </w:rPr>
            </w:pPr>
            <w:r>
              <w:rPr>
                <w:rFonts w:asciiTheme="minorHAnsi" w:hAnsiTheme="minorHAnsi"/>
                <w:color w:val="000000"/>
                <w:sz w:val="24"/>
                <w:szCs w:val="24"/>
              </w:rPr>
              <w:t>Nov 2018</w:t>
            </w:r>
            <w:r w:rsidR="001740B3" w:rsidRPr="00313945">
              <w:rPr>
                <w:rFonts w:asciiTheme="minorHAnsi" w:hAnsiTheme="minorHAnsi"/>
                <w:color w:val="000000"/>
                <w:sz w:val="24"/>
                <w:szCs w:val="24"/>
              </w:rPr>
              <w:t xml:space="preserve"> – Till now</w:t>
            </w:r>
          </w:p>
        </w:tc>
      </w:tr>
    </w:tbl>
    <w:p w14:paraId="64A71A1C" w14:textId="77777777" w:rsidR="00DE241A" w:rsidRDefault="00DE241A" w:rsidP="001740B3">
      <w:pPr>
        <w:widowControl w:val="0"/>
        <w:autoSpaceDE w:val="0"/>
        <w:autoSpaceDN w:val="0"/>
        <w:adjustRightInd w:val="0"/>
        <w:spacing w:after="240"/>
        <w:rPr>
          <w:rFonts w:asciiTheme="minorHAnsi" w:hAnsiTheme="minorHAnsi" w:cs="Calibri"/>
          <w:b/>
          <w:color w:val="215868"/>
          <w:sz w:val="24"/>
          <w:szCs w:val="24"/>
        </w:rPr>
      </w:pPr>
    </w:p>
    <w:p w14:paraId="79A186ED" w14:textId="43137EF5" w:rsidR="00DE241A" w:rsidRDefault="00DE241A" w:rsidP="001740B3">
      <w:pPr>
        <w:widowControl w:val="0"/>
        <w:autoSpaceDE w:val="0"/>
        <w:autoSpaceDN w:val="0"/>
        <w:adjustRightInd w:val="0"/>
        <w:spacing w:after="240"/>
        <w:rPr>
          <w:rFonts w:asciiTheme="minorHAnsi" w:hAnsiTheme="minorHAnsi" w:cs="Calibri"/>
          <w:b/>
          <w:color w:val="215868"/>
          <w:sz w:val="24"/>
          <w:szCs w:val="24"/>
        </w:rPr>
      </w:pPr>
    </w:p>
    <w:p w14:paraId="5DFA4695" w14:textId="77777777" w:rsidR="00C96DEA" w:rsidRDefault="00C96DEA" w:rsidP="001740B3">
      <w:pPr>
        <w:widowControl w:val="0"/>
        <w:autoSpaceDE w:val="0"/>
        <w:autoSpaceDN w:val="0"/>
        <w:adjustRightInd w:val="0"/>
        <w:spacing w:after="240"/>
        <w:rPr>
          <w:rFonts w:asciiTheme="minorHAnsi" w:hAnsiTheme="minorHAnsi" w:cs="Calibri"/>
          <w:b/>
          <w:color w:val="215868"/>
          <w:sz w:val="24"/>
          <w:szCs w:val="24"/>
        </w:rPr>
      </w:pPr>
    </w:p>
    <w:p w14:paraId="44C21B5F" w14:textId="77777777" w:rsidR="006B3965" w:rsidRDefault="006B3965" w:rsidP="001740B3">
      <w:pPr>
        <w:widowControl w:val="0"/>
        <w:autoSpaceDE w:val="0"/>
        <w:autoSpaceDN w:val="0"/>
        <w:adjustRightInd w:val="0"/>
        <w:spacing w:after="240"/>
        <w:rPr>
          <w:rFonts w:asciiTheme="minorHAnsi" w:hAnsiTheme="minorHAnsi" w:cs="Calibri"/>
          <w:b/>
          <w:color w:val="215868"/>
          <w:sz w:val="24"/>
          <w:szCs w:val="24"/>
        </w:rPr>
      </w:pPr>
    </w:p>
    <w:p w14:paraId="2C673AE7" w14:textId="1344C64E" w:rsidR="00764797" w:rsidRDefault="00D5420F" w:rsidP="00313945">
      <w:pPr>
        <w:widowControl w:val="0"/>
        <w:autoSpaceDE w:val="0"/>
        <w:autoSpaceDN w:val="0"/>
        <w:adjustRightInd w:val="0"/>
        <w:spacing w:after="240"/>
        <w:rPr>
          <w:rFonts w:asciiTheme="minorHAnsi" w:hAnsiTheme="minorHAnsi" w:cs="Calibri"/>
          <w:b/>
          <w:color w:val="215868"/>
          <w:sz w:val="24"/>
          <w:szCs w:val="24"/>
        </w:rPr>
      </w:pPr>
      <w:r w:rsidRPr="00313945">
        <w:rPr>
          <w:rFonts w:asciiTheme="minorHAnsi" w:hAnsiTheme="minorHAnsi" w:cs="Calibri"/>
          <w:b/>
          <w:color w:val="215868"/>
          <w:sz w:val="24"/>
          <w:szCs w:val="24"/>
        </w:rPr>
        <w:lastRenderedPageBreak/>
        <w:t>FEW ASSIGNMENTS</w:t>
      </w:r>
      <w:r w:rsidR="00313945" w:rsidRPr="00313945">
        <w:rPr>
          <w:rFonts w:asciiTheme="minorHAnsi" w:hAnsiTheme="minorHAnsi" w:cs="Calibri"/>
          <w:b/>
          <w:color w:val="215868"/>
          <w:sz w:val="24"/>
          <w:szCs w:val="24"/>
        </w:rPr>
        <w:t xml:space="preserve"> </w:t>
      </w:r>
      <w:r w:rsidRPr="00313945">
        <w:rPr>
          <w:rFonts w:asciiTheme="minorHAnsi" w:hAnsiTheme="minorHAnsi" w:cs="Calibri"/>
          <w:b/>
          <w:color w:val="215868"/>
          <w:sz w:val="24"/>
          <w:szCs w:val="24"/>
        </w:rPr>
        <w:t>SUMMARY</w:t>
      </w:r>
    </w:p>
    <w:p w14:paraId="50785410" w14:textId="33471FD4" w:rsidR="0048687F" w:rsidRDefault="005368CA" w:rsidP="00313945">
      <w:pPr>
        <w:widowControl w:val="0"/>
        <w:autoSpaceDE w:val="0"/>
        <w:autoSpaceDN w:val="0"/>
        <w:adjustRightInd w:val="0"/>
        <w:spacing w:after="240"/>
        <w:rPr>
          <w:rFonts w:asciiTheme="minorHAnsi" w:hAnsiTheme="minorHAnsi" w:cs="Calibri"/>
          <w:b/>
          <w:color w:val="215868"/>
          <w:sz w:val="24"/>
          <w:szCs w:val="24"/>
        </w:rPr>
      </w:pPr>
      <w:r>
        <w:rPr>
          <w:rFonts w:asciiTheme="minorHAnsi" w:hAnsiTheme="minorHAnsi" w:cs="Calibri"/>
          <w:b/>
          <w:color w:val="215868"/>
          <w:sz w:val="24"/>
          <w:szCs w:val="24"/>
        </w:rPr>
        <w:t>Project: 1</w:t>
      </w:r>
    </w:p>
    <w:tbl>
      <w:tblPr>
        <w:tblW w:w="0" w:type="auto"/>
        <w:tblInd w:w="108" w:type="dxa"/>
        <w:tblLayout w:type="fixed"/>
        <w:tblLook w:val="0000" w:firstRow="0" w:lastRow="0" w:firstColumn="0" w:lastColumn="0" w:noHBand="0" w:noVBand="0"/>
      </w:tblPr>
      <w:tblGrid>
        <w:gridCol w:w="2070"/>
        <w:gridCol w:w="6980"/>
      </w:tblGrid>
      <w:tr w:rsidR="00C67A98" w:rsidRPr="006E50E4" w14:paraId="042E1EA6" w14:textId="77777777" w:rsidTr="004F6CA2">
        <w:trPr>
          <w:trHeight w:val="350"/>
        </w:trPr>
        <w:tc>
          <w:tcPr>
            <w:tcW w:w="2070" w:type="dxa"/>
            <w:tcBorders>
              <w:top w:val="single" w:sz="4" w:space="0" w:color="000000"/>
              <w:left w:val="single" w:sz="4" w:space="0" w:color="000000"/>
              <w:bottom w:val="single" w:sz="4" w:space="0" w:color="000000"/>
            </w:tcBorders>
            <w:shd w:val="clear" w:color="auto" w:fill="auto"/>
          </w:tcPr>
          <w:p w14:paraId="0F4B80EB" w14:textId="77777777" w:rsidR="00C67A98" w:rsidRPr="006E50E4" w:rsidRDefault="00C67A98" w:rsidP="004F6CA2">
            <w:pPr>
              <w:tabs>
                <w:tab w:val="left" w:pos="2898"/>
                <w:tab w:val="left" w:pos="8838"/>
              </w:tabs>
              <w:snapToGrid w:val="0"/>
              <w:spacing w:after="120"/>
              <w:rPr>
                <w:rFonts w:cs="Calibri"/>
                <w:bCs/>
                <w:color w:val="1F497D"/>
                <w:sz w:val="24"/>
                <w:szCs w:val="24"/>
              </w:rPr>
            </w:pPr>
            <w:r w:rsidRPr="006E50E4">
              <w:rPr>
                <w:rFonts w:cs="Calibri"/>
                <w:bCs/>
                <w:color w:val="1F497D"/>
                <w:sz w:val="24"/>
                <w:szCs w:val="24"/>
              </w:rPr>
              <w:t>Customer/Project</w:t>
            </w:r>
          </w:p>
        </w:tc>
        <w:tc>
          <w:tcPr>
            <w:tcW w:w="6980" w:type="dxa"/>
            <w:tcBorders>
              <w:top w:val="single" w:sz="4" w:space="0" w:color="000000"/>
              <w:left w:val="single" w:sz="4" w:space="0" w:color="000000"/>
              <w:bottom w:val="single" w:sz="4" w:space="0" w:color="000000"/>
              <w:right w:val="single" w:sz="4" w:space="0" w:color="000000"/>
            </w:tcBorders>
            <w:shd w:val="clear" w:color="auto" w:fill="auto"/>
          </w:tcPr>
          <w:p w14:paraId="3C898E8A" w14:textId="707E5EE0" w:rsidR="00C67A98" w:rsidRPr="0048687F" w:rsidRDefault="00C96DEA" w:rsidP="00C96DEA">
            <w:pPr>
              <w:snapToGrid w:val="0"/>
              <w:rPr>
                <w:rFonts w:cs="Calibri"/>
                <w:sz w:val="24"/>
                <w:szCs w:val="24"/>
              </w:rPr>
            </w:pPr>
            <w:r w:rsidRPr="0048687F">
              <w:rPr>
                <w:rFonts w:cs="Calibri"/>
                <w:sz w:val="24"/>
                <w:szCs w:val="24"/>
              </w:rPr>
              <w:t>Kohinoor Electronics</w:t>
            </w:r>
          </w:p>
        </w:tc>
      </w:tr>
      <w:tr w:rsidR="00C67A98" w:rsidRPr="006E50E4" w14:paraId="70682B6F" w14:textId="77777777" w:rsidTr="004F6CA2">
        <w:trPr>
          <w:trHeight w:val="350"/>
        </w:trPr>
        <w:tc>
          <w:tcPr>
            <w:tcW w:w="2070" w:type="dxa"/>
            <w:tcBorders>
              <w:top w:val="single" w:sz="4" w:space="0" w:color="000000"/>
              <w:left w:val="single" w:sz="4" w:space="0" w:color="000000"/>
              <w:bottom w:val="single" w:sz="4" w:space="0" w:color="000000"/>
            </w:tcBorders>
            <w:shd w:val="clear" w:color="auto" w:fill="auto"/>
          </w:tcPr>
          <w:p w14:paraId="785A89F6" w14:textId="77777777" w:rsidR="00C67A98" w:rsidRPr="006E50E4" w:rsidRDefault="00C67A98" w:rsidP="004F6CA2">
            <w:pPr>
              <w:tabs>
                <w:tab w:val="left" w:pos="2898"/>
                <w:tab w:val="left" w:pos="8838"/>
              </w:tabs>
              <w:snapToGrid w:val="0"/>
              <w:spacing w:after="120"/>
              <w:rPr>
                <w:rFonts w:cs="Calibri"/>
                <w:bCs/>
                <w:color w:val="1F497D"/>
                <w:sz w:val="24"/>
                <w:szCs w:val="24"/>
              </w:rPr>
            </w:pPr>
            <w:r w:rsidRPr="006E50E4">
              <w:rPr>
                <w:rFonts w:cs="Calibri"/>
                <w:bCs/>
                <w:color w:val="1F497D"/>
                <w:sz w:val="24"/>
                <w:szCs w:val="24"/>
              </w:rPr>
              <w:t xml:space="preserve">Role </w:t>
            </w:r>
          </w:p>
        </w:tc>
        <w:tc>
          <w:tcPr>
            <w:tcW w:w="6980" w:type="dxa"/>
            <w:tcBorders>
              <w:top w:val="single" w:sz="4" w:space="0" w:color="000000"/>
              <w:left w:val="single" w:sz="4" w:space="0" w:color="000000"/>
              <w:bottom w:val="single" w:sz="4" w:space="0" w:color="000000"/>
              <w:right w:val="single" w:sz="4" w:space="0" w:color="000000"/>
            </w:tcBorders>
            <w:shd w:val="clear" w:color="auto" w:fill="auto"/>
          </w:tcPr>
          <w:p w14:paraId="446BA365" w14:textId="644015F1" w:rsidR="00C67A98" w:rsidRPr="0048687F" w:rsidRDefault="00C96DEA" w:rsidP="0048687F">
            <w:pPr>
              <w:snapToGrid w:val="0"/>
              <w:rPr>
                <w:rFonts w:cs="Calibri"/>
                <w:sz w:val="24"/>
                <w:szCs w:val="24"/>
              </w:rPr>
            </w:pPr>
            <w:r w:rsidRPr="0048687F">
              <w:rPr>
                <w:rFonts w:cs="Calibri"/>
                <w:sz w:val="24"/>
                <w:szCs w:val="24"/>
              </w:rPr>
              <w:t>Python</w:t>
            </w:r>
            <w:r w:rsidR="00A62958" w:rsidRPr="0048687F">
              <w:rPr>
                <w:rFonts w:cs="Calibri"/>
                <w:sz w:val="24"/>
                <w:szCs w:val="24"/>
              </w:rPr>
              <w:t xml:space="preserve"> </w:t>
            </w:r>
            <w:r w:rsidR="00C67A98" w:rsidRPr="0048687F">
              <w:rPr>
                <w:rFonts w:cs="Calibri"/>
                <w:sz w:val="24"/>
                <w:szCs w:val="24"/>
              </w:rPr>
              <w:t>Developer</w:t>
            </w:r>
          </w:p>
        </w:tc>
      </w:tr>
      <w:tr w:rsidR="00C67A98" w:rsidRPr="006E50E4" w14:paraId="65646719" w14:textId="77777777" w:rsidTr="004F6CA2">
        <w:trPr>
          <w:trHeight w:val="350"/>
        </w:trPr>
        <w:tc>
          <w:tcPr>
            <w:tcW w:w="2070" w:type="dxa"/>
            <w:tcBorders>
              <w:top w:val="single" w:sz="4" w:space="0" w:color="000000"/>
              <w:left w:val="single" w:sz="4" w:space="0" w:color="000000"/>
              <w:bottom w:val="single" w:sz="4" w:space="0" w:color="000000"/>
            </w:tcBorders>
            <w:shd w:val="clear" w:color="auto" w:fill="auto"/>
          </w:tcPr>
          <w:p w14:paraId="6757480B" w14:textId="77777777" w:rsidR="00C67A98" w:rsidRPr="006E50E4" w:rsidRDefault="00C67A98" w:rsidP="004F6CA2">
            <w:pPr>
              <w:tabs>
                <w:tab w:val="left" w:pos="2898"/>
                <w:tab w:val="left" w:pos="8838"/>
              </w:tabs>
              <w:snapToGrid w:val="0"/>
              <w:spacing w:after="120"/>
              <w:rPr>
                <w:rFonts w:cs="Calibri"/>
                <w:bCs/>
                <w:color w:val="1F497D"/>
                <w:sz w:val="24"/>
                <w:szCs w:val="24"/>
              </w:rPr>
            </w:pPr>
            <w:r w:rsidRPr="006E50E4">
              <w:rPr>
                <w:rFonts w:cs="Calibri"/>
                <w:bCs/>
                <w:color w:val="1F497D"/>
                <w:sz w:val="24"/>
                <w:szCs w:val="24"/>
              </w:rPr>
              <w:t>Environment</w:t>
            </w:r>
          </w:p>
        </w:tc>
        <w:tc>
          <w:tcPr>
            <w:tcW w:w="6980" w:type="dxa"/>
            <w:tcBorders>
              <w:top w:val="single" w:sz="4" w:space="0" w:color="000000"/>
              <w:left w:val="single" w:sz="4" w:space="0" w:color="000000"/>
              <w:bottom w:val="single" w:sz="4" w:space="0" w:color="000000"/>
              <w:right w:val="single" w:sz="4" w:space="0" w:color="000000"/>
            </w:tcBorders>
            <w:shd w:val="clear" w:color="auto" w:fill="auto"/>
          </w:tcPr>
          <w:p w14:paraId="1A73BE9E" w14:textId="6A4A26A2" w:rsidR="00C67A98" w:rsidRPr="0048687F" w:rsidRDefault="0048687F" w:rsidP="004F6CA2">
            <w:pPr>
              <w:snapToGrid w:val="0"/>
              <w:rPr>
                <w:rFonts w:cs="Calibri"/>
                <w:sz w:val="24"/>
                <w:szCs w:val="24"/>
              </w:rPr>
            </w:pPr>
            <w:r w:rsidRPr="0048687F">
              <w:rPr>
                <w:rFonts w:cs="Calibri"/>
                <w:sz w:val="24"/>
                <w:szCs w:val="24"/>
              </w:rPr>
              <w:t>Python,</w:t>
            </w:r>
            <w:r w:rsidR="006D349E">
              <w:rPr>
                <w:rFonts w:cs="Calibri"/>
                <w:sz w:val="24"/>
                <w:szCs w:val="24"/>
              </w:rPr>
              <w:t xml:space="preserve"> </w:t>
            </w:r>
            <w:r w:rsidRPr="0048687F">
              <w:rPr>
                <w:rFonts w:cs="Calibri"/>
                <w:sz w:val="24"/>
                <w:szCs w:val="24"/>
              </w:rPr>
              <w:t>Django,</w:t>
            </w:r>
            <w:r w:rsidR="006D349E">
              <w:rPr>
                <w:rFonts w:cs="Calibri"/>
                <w:sz w:val="24"/>
                <w:szCs w:val="24"/>
              </w:rPr>
              <w:t xml:space="preserve"> </w:t>
            </w:r>
            <w:r w:rsidR="005368CA" w:rsidRPr="0048687F">
              <w:rPr>
                <w:rFonts w:cs="Calibri"/>
                <w:sz w:val="24"/>
                <w:szCs w:val="24"/>
              </w:rPr>
              <w:t>MySQL</w:t>
            </w:r>
          </w:p>
        </w:tc>
      </w:tr>
      <w:tr w:rsidR="00C67A98" w:rsidRPr="006E50E4" w14:paraId="1C515AF9" w14:textId="77777777" w:rsidTr="004F6CA2">
        <w:trPr>
          <w:trHeight w:val="350"/>
        </w:trPr>
        <w:tc>
          <w:tcPr>
            <w:tcW w:w="2070" w:type="dxa"/>
            <w:tcBorders>
              <w:top w:val="single" w:sz="4" w:space="0" w:color="000000"/>
              <w:left w:val="single" w:sz="4" w:space="0" w:color="000000"/>
              <w:bottom w:val="single" w:sz="4" w:space="0" w:color="000000"/>
            </w:tcBorders>
            <w:shd w:val="clear" w:color="auto" w:fill="auto"/>
          </w:tcPr>
          <w:p w14:paraId="57D410A8" w14:textId="77777777" w:rsidR="00C67A98" w:rsidRPr="006E50E4" w:rsidRDefault="00C67A98" w:rsidP="004F6CA2">
            <w:pPr>
              <w:tabs>
                <w:tab w:val="left" w:pos="2898"/>
                <w:tab w:val="left" w:pos="8838"/>
              </w:tabs>
              <w:snapToGrid w:val="0"/>
              <w:spacing w:after="120"/>
              <w:rPr>
                <w:rFonts w:cs="Calibri"/>
                <w:bCs/>
                <w:color w:val="1F497D"/>
                <w:sz w:val="24"/>
                <w:szCs w:val="24"/>
              </w:rPr>
            </w:pPr>
            <w:r w:rsidRPr="006E50E4">
              <w:rPr>
                <w:rFonts w:cs="Calibri"/>
                <w:bCs/>
                <w:color w:val="1F497D"/>
                <w:sz w:val="24"/>
                <w:szCs w:val="24"/>
              </w:rPr>
              <w:t>Description</w:t>
            </w:r>
          </w:p>
        </w:tc>
        <w:tc>
          <w:tcPr>
            <w:tcW w:w="6980" w:type="dxa"/>
            <w:tcBorders>
              <w:top w:val="single" w:sz="4" w:space="0" w:color="000000"/>
              <w:left w:val="single" w:sz="4" w:space="0" w:color="000000"/>
              <w:bottom w:val="single" w:sz="4" w:space="0" w:color="000000"/>
              <w:right w:val="single" w:sz="4" w:space="0" w:color="000000"/>
            </w:tcBorders>
            <w:shd w:val="clear" w:color="auto" w:fill="auto"/>
          </w:tcPr>
          <w:p w14:paraId="2C92F1C2" w14:textId="60D517F8" w:rsidR="00C67A98" w:rsidRPr="0048687F" w:rsidRDefault="00485C2E" w:rsidP="0048687F">
            <w:pPr>
              <w:snapToGrid w:val="0"/>
              <w:rPr>
                <w:rFonts w:cs="Calibri"/>
                <w:sz w:val="24"/>
                <w:szCs w:val="24"/>
              </w:rPr>
            </w:pPr>
            <w:r w:rsidRPr="0048687F">
              <w:rPr>
                <w:rFonts w:cs="Calibri"/>
                <w:sz w:val="24"/>
                <w:szCs w:val="24"/>
              </w:rPr>
              <w:t xml:space="preserve">Kohinoor Electronics is </w:t>
            </w:r>
            <w:proofErr w:type="gramStart"/>
            <w:r w:rsidRPr="0048687F">
              <w:rPr>
                <w:rFonts w:cs="Calibri"/>
                <w:sz w:val="24"/>
                <w:szCs w:val="24"/>
              </w:rPr>
              <w:t>a</w:t>
            </w:r>
            <w:proofErr w:type="gramEnd"/>
            <w:r w:rsidRPr="0048687F">
              <w:rPr>
                <w:rFonts w:cs="Calibri"/>
                <w:sz w:val="24"/>
                <w:szCs w:val="24"/>
              </w:rPr>
              <w:t xml:space="preserve"> electronics website which maintains the products for customer to buy. It allows the customers to buy online.</w:t>
            </w:r>
          </w:p>
        </w:tc>
      </w:tr>
      <w:tr w:rsidR="00C67A98" w:rsidRPr="006E50E4" w14:paraId="1C940010" w14:textId="77777777" w:rsidTr="004F6CA2">
        <w:trPr>
          <w:trHeight w:val="350"/>
        </w:trPr>
        <w:tc>
          <w:tcPr>
            <w:tcW w:w="2070" w:type="dxa"/>
            <w:tcBorders>
              <w:top w:val="single" w:sz="4" w:space="0" w:color="000000"/>
              <w:left w:val="single" w:sz="4" w:space="0" w:color="000000"/>
              <w:bottom w:val="single" w:sz="4" w:space="0" w:color="000000"/>
            </w:tcBorders>
            <w:shd w:val="clear" w:color="auto" w:fill="auto"/>
          </w:tcPr>
          <w:p w14:paraId="781BBE79" w14:textId="77777777" w:rsidR="00C67A98" w:rsidRPr="006E50E4" w:rsidRDefault="00C67A98" w:rsidP="004F6CA2">
            <w:pPr>
              <w:tabs>
                <w:tab w:val="left" w:pos="2898"/>
                <w:tab w:val="left" w:pos="8838"/>
              </w:tabs>
              <w:snapToGrid w:val="0"/>
              <w:spacing w:after="120"/>
              <w:rPr>
                <w:rFonts w:cs="Calibri"/>
                <w:bCs/>
                <w:color w:val="1F497D"/>
                <w:sz w:val="24"/>
                <w:szCs w:val="24"/>
              </w:rPr>
            </w:pPr>
            <w:r w:rsidRPr="006E50E4">
              <w:rPr>
                <w:rFonts w:cs="Calibri"/>
                <w:bCs/>
                <w:color w:val="1F497D"/>
                <w:sz w:val="24"/>
                <w:szCs w:val="24"/>
              </w:rPr>
              <w:t>Period</w:t>
            </w:r>
          </w:p>
        </w:tc>
        <w:tc>
          <w:tcPr>
            <w:tcW w:w="6980" w:type="dxa"/>
            <w:tcBorders>
              <w:top w:val="single" w:sz="4" w:space="0" w:color="000000"/>
              <w:left w:val="single" w:sz="4" w:space="0" w:color="000000"/>
              <w:bottom w:val="single" w:sz="4" w:space="0" w:color="000000"/>
              <w:right w:val="single" w:sz="4" w:space="0" w:color="000000"/>
            </w:tcBorders>
            <w:shd w:val="clear" w:color="auto" w:fill="auto"/>
          </w:tcPr>
          <w:p w14:paraId="5B6714C0" w14:textId="41A2CB9A" w:rsidR="00C67A98" w:rsidRPr="0048687F" w:rsidRDefault="0048687F" w:rsidP="0048687F">
            <w:pPr>
              <w:snapToGrid w:val="0"/>
              <w:rPr>
                <w:rFonts w:cs="Calibri"/>
                <w:sz w:val="24"/>
                <w:szCs w:val="24"/>
              </w:rPr>
            </w:pPr>
            <w:r w:rsidRPr="0048687F">
              <w:rPr>
                <w:rFonts w:cs="Calibri"/>
                <w:sz w:val="24"/>
                <w:szCs w:val="24"/>
              </w:rPr>
              <w:t>1 year</w:t>
            </w:r>
          </w:p>
        </w:tc>
      </w:tr>
      <w:tr w:rsidR="00C67A98" w:rsidRPr="006E50E4" w14:paraId="7D9AB2AC" w14:textId="77777777" w:rsidTr="004F6CA2">
        <w:trPr>
          <w:trHeight w:val="350"/>
        </w:trPr>
        <w:tc>
          <w:tcPr>
            <w:tcW w:w="2070" w:type="dxa"/>
            <w:tcBorders>
              <w:top w:val="single" w:sz="4" w:space="0" w:color="000000"/>
              <w:left w:val="single" w:sz="4" w:space="0" w:color="000000"/>
              <w:bottom w:val="single" w:sz="4" w:space="0" w:color="000000"/>
            </w:tcBorders>
            <w:shd w:val="clear" w:color="auto" w:fill="auto"/>
          </w:tcPr>
          <w:p w14:paraId="74D33861" w14:textId="77777777" w:rsidR="00C67A98" w:rsidRPr="006E50E4" w:rsidRDefault="00C67A98" w:rsidP="004F6CA2">
            <w:pPr>
              <w:tabs>
                <w:tab w:val="left" w:pos="2898"/>
                <w:tab w:val="left" w:pos="8838"/>
              </w:tabs>
              <w:snapToGrid w:val="0"/>
              <w:spacing w:after="120"/>
              <w:rPr>
                <w:rFonts w:cs="Calibri"/>
                <w:bCs/>
                <w:color w:val="1F497D"/>
                <w:sz w:val="24"/>
                <w:szCs w:val="24"/>
              </w:rPr>
            </w:pPr>
            <w:r w:rsidRPr="006E50E4">
              <w:rPr>
                <w:rFonts w:cs="Calibri"/>
                <w:bCs/>
                <w:color w:val="1F497D"/>
                <w:sz w:val="24"/>
                <w:szCs w:val="24"/>
              </w:rPr>
              <w:t>Team Size</w:t>
            </w:r>
          </w:p>
        </w:tc>
        <w:tc>
          <w:tcPr>
            <w:tcW w:w="6980" w:type="dxa"/>
            <w:tcBorders>
              <w:top w:val="single" w:sz="4" w:space="0" w:color="000000"/>
              <w:left w:val="single" w:sz="4" w:space="0" w:color="000000"/>
              <w:bottom w:val="single" w:sz="4" w:space="0" w:color="000000"/>
              <w:right w:val="single" w:sz="4" w:space="0" w:color="000000"/>
            </w:tcBorders>
            <w:shd w:val="clear" w:color="auto" w:fill="auto"/>
          </w:tcPr>
          <w:p w14:paraId="6626E7E2" w14:textId="77777777" w:rsidR="00C67A98" w:rsidRPr="0048687F" w:rsidRDefault="00CF75DD" w:rsidP="0048687F">
            <w:pPr>
              <w:snapToGrid w:val="0"/>
              <w:rPr>
                <w:rFonts w:cs="Calibri"/>
                <w:sz w:val="24"/>
                <w:szCs w:val="24"/>
              </w:rPr>
            </w:pPr>
            <w:r w:rsidRPr="0048687F">
              <w:rPr>
                <w:rFonts w:cs="Calibri"/>
                <w:sz w:val="24"/>
                <w:szCs w:val="24"/>
              </w:rPr>
              <w:t>2</w:t>
            </w:r>
          </w:p>
        </w:tc>
      </w:tr>
    </w:tbl>
    <w:p w14:paraId="32C56E11" w14:textId="62C05B21" w:rsidR="00C67A98" w:rsidRDefault="00C67A98" w:rsidP="00313945">
      <w:pPr>
        <w:widowControl w:val="0"/>
        <w:autoSpaceDE w:val="0"/>
        <w:autoSpaceDN w:val="0"/>
        <w:adjustRightInd w:val="0"/>
        <w:spacing w:after="240"/>
        <w:rPr>
          <w:rFonts w:asciiTheme="minorHAnsi" w:hAnsiTheme="minorHAnsi" w:cs="Calibri"/>
          <w:b/>
          <w:color w:val="215868"/>
          <w:sz w:val="24"/>
          <w:szCs w:val="24"/>
        </w:rPr>
      </w:pPr>
    </w:p>
    <w:p w14:paraId="0874FAFA" w14:textId="77777777" w:rsidR="005368CA" w:rsidRDefault="005368CA" w:rsidP="00313945">
      <w:pPr>
        <w:widowControl w:val="0"/>
        <w:autoSpaceDE w:val="0"/>
        <w:autoSpaceDN w:val="0"/>
        <w:adjustRightInd w:val="0"/>
        <w:spacing w:after="240"/>
        <w:rPr>
          <w:rFonts w:asciiTheme="minorHAnsi" w:hAnsiTheme="minorHAnsi" w:cs="Calibri"/>
          <w:b/>
          <w:color w:val="215868"/>
          <w:sz w:val="24"/>
          <w:szCs w:val="24"/>
        </w:rPr>
      </w:pPr>
    </w:p>
    <w:p w14:paraId="04F498E0" w14:textId="0ACCF136" w:rsidR="0048687F" w:rsidRDefault="005368CA" w:rsidP="00313945">
      <w:pPr>
        <w:widowControl w:val="0"/>
        <w:autoSpaceDE w:val="0"/>
        <w:autoSpaceDN w:val="0"/>
        <w:adjustRightInd w:val="0"/>
        <w:spacing w:after="240"/>
        <w:rPr>
          <w:rFonts w:asciiTheme="minorHAnsi" w:hAnsiTheme="minorHAnsi" w:cs="Calibri"/>
          <w:b/>
          <w:color w:val="215868"/>
          <w:sz w:val="24"/>
          <w:szCs w:val="24"/>
        </w:rPr>
      </w:pPr>
      <w:r>
        <w:rPr>
          <w:rFonts w:asciiTheme="minorHAnsi" w:hAnsiTheme="minorHAnsi" w:cs="Calibri"/>
          <w:b/>
          <w:color w:val="215868"/>
          <w:sz w:val="24"/>
          <w:szCs w:val="24"/>
        </w:rPr>
        <w:t>Project: 2</w:t>
      </w:r>
    </w:p>
    <w:tbl>
      <w:tblPr>
        <w:tblW w:w="0" w:type="auto"/>
        <w:tblInd w:w="108" w:type="dxa"/>
        <w:tblLayout w:type="fixed"/>
        <w:tblLook w:val="0000" w:firstRow="0" w:lastRow="0" w:firstColumn="0" w:lastColumn="0" w:noHBand="0" w:noVBand="0"/>
      </w:tblPr>
      <w:tblGrid>
        <w:gridCol w:w="2070"/>
        <w:gridCol w:w="6980"/>
      </w:tblGrid>
      <w:tr w:rsidR="00C67A98" w:rsidRPr="006E50E4" w14:paraId="0443C408" w14:textId="77777777" w:rsidTr="004F6CA2">
        <w:trPr>
          <w:trHeight w:val="350"/>
        </w:trPr>
        <w:tc>
          <w:tcPr>
            <w:tcW w:w="2070" w:type="dxa"/>
            <w:tcBorders>
              <w:top w:val="single" w:sz="4" w:space="0" w:color="000000"/>
              <w:left w:val="single" w:sz="4" w:space="0" w:color="000000"/>
              <w:bottom w:val="single" w:sz="4" w:space="0" w:color="000000"/>
            </w:tcBorders>
            <w:shd w:val="clear" w:color="auto" w:fill="auto"/>
          </w:tcPr>
          <w:p w14:paraId="66BB7CE3" w14:textId="77777777" w:rsidR="00C67A98" w:rsidRPr="006E50E4" w:rsidRDefault="00C67A98" w:rsidP="004F6CA2">
            <w:pPr>
              <w:tabs>
                <w:tab w:val="left" w:pos="2898"/>
                <w:tab w:val="left" w:pos="8838"/>
              </w:tabs>
              <w:snapToGrid w:val="0"/>
              <w:spacing w:after="120"/>
              <w:rPr>
                <w:rFonts w:cs="Calibri"/>
                <w:bCs/>
                <w:color w:val="1F497D"/>
                <w:sz w:val="24"/>
                <w:szCs w:val="24"/>
              </w:rPr>
            </w:pPr>
            <w:r w:rsidRPr="006E50E4">
              <w:rPr>
                <w:rFonts w:cs="Calibri"/>
                <w:bCs/>
                <w:color w:val="1F497D"/>
                <w:sz w:val="24"/>
                <w:szCs w:val="24"/>
              </w:rPr>
              <w:t>Customer/Project</w:t>
            </w:r>
          </w:p>
        </w:tc>
        <w:tc>
          <w:tcPr>
            <w:tcW w:w="6980" w:type="dxa"/>
            <w:tcBorders>
              <w:top w:val="single" w:sz="4" w:space="0" w:color="000000"/>
              <w:left w:val="single" w:sz="4" w:space="0" w:color="000000"/>
              <w:bottom w:val="single" w:sz="4" w:space="0" w:color="000000"/>
              <w:right w:val="single" w:sz="4" w:space="0" w:color="000000"/>
            </w:tcBorders>
            <w:shd w:val="clear" w:color="auto" w:fill="auto"/>
          </w:tcPr>
          <w:p w14:paraId="3E8B6238" w14:textId="11818C1B" w:rsidR="00C67A98" w:rsidRPr="00680629" w:rsidRDefault="00485C2E" w:rsidP="00C67A98">
            <w:pPr>
              <w:snapToGrid w:val="0"/>
              <w:rPr>
                <w:rFonts w:cs="Calibri"/>
                <w:sz w:val="24"/>
                <w:szCs w:val="24"/>
              </w:rPr>
            </w:pPr>
            <w:proofErr w:type="spellStart"/>
            <w:r w:rsidRPr="0048687F">
              <w:rPr>
                <w:rFonts w:cs="Calibri"/>
                <w:sz w:val="24"/>
                <w:szCs w:val="24"/>
              </w:rPr>
              <w:t>Ausfinex</w:t>
            </w:r>
            <w:proofErr w:type="spellEnd"/>
          </w:p>
        </w:tc>
      </w:tr>
      <w:tr w:rsidR="00C67A98" w:rsidRPr="006E50E4" w14:paraId="57F1E5F9" w14:textId="77777777" w:rsidTr="004F6CA2">
        <w:trPr>
          <w:trHeight w:val="350"/>
        </w:trPr>
        <w:tc>
          <w:tcPr>
            <w:tcW w:w="2070" w:type="dxa"/>
            <w:tcBorders>
              <w:top w:val="single" w:sz="4" w:space="0" w:color="000000"/>
              <w:left w:val="single" w:sz="4" w:space="0" w:color="000000"/>
              <w:bottom w:val="single" w:sz="4" w:space="0" w:color="000000"/>
            </w:tcBorders>
            <w:shd w:val="clear" w:color="auto" w:fill="auto"/>
          </w:tcPr>
          <w:p w14:paraId="36C41789" w14:textId="77777777" w:rsidR="00C67A98" w:rsidRPr="006E50E4" w:rsidRDefault="00C67A98" w:rsidP="004F6CA2">
            <w:pPr>
              <w:tabs>
                <w:tab w:val="left" w:pos="2898"/>
                <w:tab w:val="left" w:pos="8838"/>
              </w:tabs>
              <w:snapToGrid w:val="0"/>
              <w:spacing w:after="120"/>
              <w:rPr>
                <w:rFonts w:cs="Calibri"/>
                <w:bCs/>
                <w:color w:val="1F497D"/>
                <w:sz w:val="24"/>
                <w:szCs w:val="24"/>
              </w:rPr>
            </w:pPr>
            <w:r w:rsidRPr="006E50E4">
              <w:rPr>
                <w:rFonts w:cs="Calibri"/>
                <w:bCs/>
                <w:color w:val="1F497D"/>
                <w:sz w:val="24"/>
                <w:szCs w:val="24"/>
              </w:rPr>
              <w:t xml:space="preserve">Role </w:t>
            </w:r>
          </w:p>
        </w:tc>
        <w:tc>
          <w:tcPr>
            <w:tcW w:w="6980" w:type="dxa"/>
            <w:tcBorders>
              <w:top w:val="single" w:sz="4" w:space="0" w:color="000000"/>
              <w:left w:val="single" w:sz="4" w:space="0" w:color="000000"/>
              <w:bottom w:val="single" w:sz="4" w:space="0" w:color="000000"/>
              <w:right w:val="single" w:sz="4" w:space="0" w:color="000000"/>
            </w:tcBorders>
            <w:shd w:val="clear" w:color="auto" w:fill="auto"/>
          </w:tcPr>
          <w:p w14:paraId="1BC7B831" w14:textId="18F7C785" w:rsidR="00C67A98" w:rsidRPr="0048687F" w:rsidRDefault="00485C2E" w:rsidP="0048687F">
            <w:pPr>
              <w:snapToGrid w:val="0"/>
              <w:rPr>
                <w:rFonts w:cs="Calibri"/>
                <w:sz w:val="24"/>
                <w:szCs w:val="24"/>
              </w:rPr>
            </w:pPr>
            <w:r w:rsidRPr="0048687F">
              <w:rPr>
                <w:rFonts w:cs="Calibri"/>
                <w:sz w:val="24"/>
                <w:szCs w:val="24"/>
              </w:rPr>
              <w:t>Python</w:t>
            </w:r>
            <w:r w:rsidR="00A62958" w:rsidRPr="0048687F">
              <w:rPr>
                <w:rFonts w:cs="Calibri"/>
                <w:sz w:val="24"/>
                <w:szCs w:val="24"/>
              </w:rPr>
              <w:t xml:space="preserve"> Developer</w:t>
            </w:r>
          </w:p>
        </w:tc>
      </w:tr>
      <w:tr w:rsidR="00C67A98" w:rsidRPr="006E50E4" w14:paraId="25B66B5D" w14:textId="77777777" w:rsidTr="004F6CA2">
        <w:trPr>
          <w:trHeight w:val="350"/>
        </w:trPr>
        <w:tc>
          <w:tcPr>
            <w:tcW w:w="2070" w:type="dxa"/>
            <w:tcBorders>
              <w:top w:val="single" w:sz="4" w:space="0" w:color="000000"/>
              <w:left w:val="single" w:sz="4" w:space="0" w:color="000000"/>
              <w:bottom w:val="single" w:sz="4" w:space="0" w:color="000000"/>
            </w:tcBorders>
            <w:shd w:val="clear" w:color="auto" w:fill="auto"/>
          </w:tcPr>
          <w:p w14:paraId="761067CE" w14:textId="77777777" w:rsidR="00C67A98" w:rsidRPr="006E50E4" w:rsidRDefault="00C67A98" w:rsidP="004F6CA2">
            <w:pPr>
              <w:tabs>
                <w:tab w:val="left" w:pos="2898"/>
                <w:tab w:val="left" w:pos="8838"/>
              </w:tabs>
              <w:snapToGrid w:val="0"/>
              <w:spacing w:after="120"/>
              <w:rPr>
                <w:rFonts w:cs="Calibri"/>
                <w:bCs/>
                <w:color w:val="1F497D"/>
                <w:sz w:val="24"/>
                <w:szCs w:val="24"/>
              </w:rPr>
            </w:pPr>
            <w:r w:rsidRPr="006E50E4">
              <w:rPr>
                <w:rFonts w:cs="Calibri"/>
                <w:bCs/>
                <w:color w:val="1F497D"/>
                <w:sz w:val="24"/>
                <w:szCs w:val="24"/>
              </w:rPr>
              <w:t>Environment</w:t>
            </w:r>
          </w:p>
        </w:tc>
        <w:tc>
          <w:tcPr>
            <w:tcW w:w="6980" w:type="dxa"/>
            <w:tcBorders>
              <w:top w:val="single" w:sz="4" w:space="0" w:color="000000"/>
              <w:left w:val="single" w:sz="4" w:space="0" w:color="000000"/>
              <w:bottom w:val="single" w:sz="4" w:space="0" w:color="000000"/>
              <w:right w:val="single" w:sz="4" w:space="0" w:color="000000"/>
            </w:tcBorders>
            <w:shd w:val="clear" w:color="auto" w:fill="auto"/>
          </w:tcPr>
          <w:p w14:paraId="6E6B4EAE" w14:textId="622BBA41" w:rsidR="00C67A98" w:rsidRPr="0048687F" w:rsidRDefault="0048687F" w:rsidP="004F6CA2">
            <w:pPr>
              <w:snapToGrid w:val="0"/>
              <w:rPr>
                <w:rFonts w:cs="Calibri"/>
                <w:sz w:val="24"/>
                <w:szCs w:val="24"/>
              </w:rPr>
            </w:pPr>
            <w:r w:rsidRPr="0048687F">
              <w:rPr>
                <w:rFonts w:cs="Calibri"/>
                <w:sz w:val="24"/>
                <w:szCs w:val="24"/>
              </w:rPr>
              <w:t>Python,</w:t>
            </w:r>
            <w:r w:rsidR="006D349E">
              <w:rPr>
                <w:rFonts w:cs="Calibri"/>
                <w:sz w:val="24"/>
                <w:szCs w:val="24"/>
              </w:rPr>
              <w:t xml:space="preserve"> </w:t>
            </w:r>
            <w:r w:rsidRPr="0048687F">
              <w:rPr>
                <w:rFonts w:cs="Calibri"/>
                <w:sz w:val="24"/>
                <w:szCs w:val="24"/>
              </w:rPr>
              <w:t>Django,</w:t>
            </w:r>
            <w:r w:rsidR="006D349E">
              <w:rPr>
                <w:rFonts w:cs="Calibri"/>
                <w:sz w:val="24"/>
                <w:szCs w:val="24"/>
              </w:rPr>
              <w:t xml:space="preserve"> </w:t>
            </w:r>
            <w:proofErr w:type="spellStart"/>
            <w:r w:rsidRPr="0048687F">
              <w:rPr>
                <w:rFonts w:cs="Calibri"/>
                <w:sz w:val="24"/>
                <w:szCs w:val="24"/>
              </w:rPr>
              <w:t>Mysql</w:t>
            </w:r>
            <w:proofErr w:type="spellEnd"/>
          </w:p>
        </w:tc>
      </w:tr>
      <w:tr w:rsidR="00C67A98" w:rsidRPr="006E50E4" w14:paraId="337CA9D6" w14:textId="77777777" w:rsidTr="004F6CA2">
        <w:trPr>
          <w:trHeight w:val="350"/>
        </w:trPr>
        <w:tc>
          <w:tcPr>
            <w:tcW w:w="2070" w:type="dxa"/>
            <w:tcBorders>
              <w:top w:val="single" w:sz="4" w:space="0" w:color="000000"/>
              <w:left w:val="single" w:sz="4" w:space="0" w:color="000000"/>
              <w:bottom w:val="single" w:sz="4" w:space="0" w:color="000000"/>
            </w:tcBorders>
            <w:shd w:val="clear" w:color="auto" w:fill="auto"/>
          </w:tcPr>
          <w:p w14:paraId="624195E4" w14:textId="77777777" w:rsidR="00C67A98" w:rsidRPr="006E50E4" w:rsidRDefault="00C67A98" w:rsidP="004F6CA2">
            <w:pPr>
              <w:tabs>
                <w:tab w:val="left" w:pos="2898"/>
                <w:tab w:val="left" w:pos="8838"/>
              </w:tabs>
              <w:snapToGrid w:val="0"/>
              <w:spacing w:after="120"/>
              <w:rPr>
                <w:rFonts w:cs="Calibri"/>
                <w:bCs/>
                <w:color w:val="1F497D"/>
                <w:sz w:val="24"/>
                <w:szCs w:val="24"/>
              </w:rPr>
            </w:pPr>
            <w:r w:rsidRPr="006E50E4">
              <w:rPr>
                <w:rFonts w:cs="Calibri"/>
                <w:bCs/>
                <w:color w:val="1F497D"/>
                <w:sz w:val="24"/>
                <w:szCs w:val="24"/>
              </w:rPr>
              <w:t>Description</w:t>
            </w:r>
          </w:p>
        </w:tc>
        <w:tc>
          <w:tcPr>
            <w:tcW w:w="6980" w:type="dxa"/>
            <w:tcBorders>
              <w:top w:val="single" w:sz="4" w:space="0" w:color="000000"/>
              <w:left w:val="single" w:sz="4" w:space="0" w:color="000000"/>
              <w:bottom w:val="single" w:sz="4" w:space="0" w:color="000000"/>
              <w:right w:val="single" w:sz="4" w:space="0" w:color="000000"/>
            </w:tcBorders>
            <w:shd w:val="clear" w:color="auto" w:fill="auto"/>
          </w:tcPr>
          <w:p w14:paraId="76822842" w14:textId="527BE0AC" w:rsidR="00485C2E" w:rsidRPr="0048687F" w:rsidRDefault="00485C2E" w:rsidP="0048687F">
            <w:pPr>
              <w:snapToGrid w:val="0"/>
              <w:rPr>
                <w:rFonts w:cs="Calibri"/>
                <w:sz w:val="24"/>
                <w:szCs w:val="24"/>
              </w:rPr>
            </w:pPr>
            <w:r w:rsidRPr="0048687F">
              <w:rPr>
                <w:rFonts w:cs="Calibri"/>
                <w:sz w:val="24"/>
                <w:szCs w:val="24"/>
              </w:rPr>
              <w:t xml:space="preserve">This application is developed </w:t>
            </w:r>
            <w:r w:rsidR="005368CA" w:rsidRPr="0048687F">
              <w:rPr>
                <w:rFonts w:cs="Calibri"/>
                <w:sz w:val="24"/>
                <w:szCs w:val="24"/>
              </w:rPr>
              <w:t xml:space="preserve">for </w:t>
            </w:r>
            <w:proofErr w:type="spellStart"/>
            <w:r w:rsidR="005368CA" w:rsidRPr="0048687F">
              <w:rPr>
                <w:rFonts w:cs="Calibri"/>
                <w:sz w:val="24"/>
                <w:szCs w:val="24"/>
              </w:rPr>
              <w:t>Ausfinex</w:t>
            </w:r>
            <w:proofErr w:type="spellEnd"/>
            <w:r w:rsidRPr="0048687F">
              <w:rPr>
                <w:rFonts w:cs="Calibri"/>
                <w:sz w:val="24"/>
                <w:szCs w:val="24"/>
              </w:rPr>
              <w:t xml:space="preserve">, where this is a verification system </w:t>
            </w:r>
            <w:r w:rsidR="005368CA" w:rsidRPr="0048687F">
              <w:rPr>
                <w:rFonts w:cs="Calibri"/>
                <w:sz w:val="24"/>
                <w:szCs w:val="24"/>
              </w:rPr>
              <w:t>for the</w:t>
            </w:r>
            <w:r w:rsidRPr="0048687F">
              <w:rPr>
                <w:rFonts w:cs="Calibri"/>
                <w:sz w:val="24"/>
                <w:szCs w:val="24"/>
              </w:rPr>
              <w:t xml:space="preserve"> user. It verifies the user details and his background for the criminal history. The user has to upload the documents as an identity proof. After completion of the </w:t>
            </w:r>
            <w:r w:rsidR="005368CA" w:rsidRPr="0048687F">
              <w:rPr>
                <w:rFonts w:cs="Calibri"/>
                <w:sz w:val="24"/>
                <w:szCs w:val="24"/>
              </w:rPr>
              <w:t>details,</w:t>
            </w:r>
            <w:r w:rsidRPr="0048687F">
              <w:rPr>
                <w:rFonts w:cs="Calibri"/>
                <w:sz w:val="24"/>
                <w:szCs w:val="24"/>
              </w:rPr>
              <w:t xml:space="preserve"> he will get an account and status message regarding his account.</w:t>
            </w:r>
          </w:p>
          <w:p w14:paraId="09203422" w14:textId="5221D200" w:rsidR="00C17263" w:rsidRPr="0048687F" w:rsidRDefault="00C17263" w:rsidP="0048687F">
            <w:pPr>
              <w:snapToGrid w:val="0"/>
              <w:rPr>
                <w:rFonts w:cs="Calibri"/>
                <w:sz w:val="24"/>
                <w:szCs w:val="24"/>
              </w:rPr>
            </w:pPr>
          </w:p>
        </w:tc>
      </w:tr>
      <w:tr w:rsidR="00C67A98" w:rsidRPr="006E50E4" w14:paraId="14DD3A86" w14:textId="77777777" w:rsidTr="004F6CA2">
        <w:trPr>
          <w:trHeight w:val="350"/>
        </w:trPr>
        <w:tc>
          <w:tcPr>
            <w:tcW w:w="2070" w:type="dxa"/>
            <w:tcBorders>
              <w:top w:val="single" w:sz="4" w:space="0" w:color="000000"/>
              <w:left w:val="single" w:sz="4" w:space="0" w:color="000000"/>
              <w:bottom w:val="single" w:sz="4" w:space="0" w:color="000000"/>
            </w:tcBorders>
            <w:shd w:val="clear" w:color="auto" w:fill="auto"/>
          </w:tcPr>
          <w:p w14:paraId="508C3408" w14:textId="77777777" w:rsidR="00C67A98" w:rsidRPr="006E50E4" w:rsidRDefault="00C67A98" w:rsidP="004F6CA2">
            <w:pPr>
              <w:tabs>
                <w:tab w:val="left" w:pos="2898"/>
                <w:tab w:val="left" w:pos="8838"/>
              </w:tabs>
              <w:snapToGrid w:val="0"/>
              <w:spacing w:after="120"/>
              <w:rPr>
                <w:rFonts w:cs="Calibri"/>
                <w:bCs/>
                <w:color w:val="1F497D"/>
                <w:sz w:val="24"/>
                <w:szCs w:val="24"/>
              </w:rPr>
            </w:pPr>
            <w:r w:rsidRPr="006E50E4">
              <w:rPr>
                <w:rFonts w:cs="Calibri"/>
                <w:bCs/>
                <w:color w:val="1F497D"/>
                <w:sz w:val="24"/>
                <w:szCs w:val="24"/>
              </w:rPr>
              <w:t>Period</w:t>
            </w:r>
          </w:p>
        </w:tc>
        <w:tc>
          <w:tcPr>
            <w:tcW w:w="6980" w:type="dxa"/>
            <w:tcBorders>
              <w:top w:val="single" w:sz="4" w:space="0" w:color="000000"/>
              <w:left w:val="single" w:sz="4" w:space="0" w:color="000000"/>
              <w:bottom w:val="single" w:sz="4" w:space="0" w:color="000000"/>
              <w:right w:val="single" w:sz="4" w:space="0" w:color="000000"/>
            </w:tcBorders>
            <w:shd w:val="clear" w:color="auto" w:fill="auto"/>
          </w:tcPr>
          <w:p w14:paraId="2DB50713" w14:textId="43C0D73F" w:rsidR="00C67A98" w:rsidRPr="0048687F" w:rsidRDefault="0048687F" w:rsidP="0048687F">
            <w:pPr>
              <w:snapToGrid w:val="0"/>
              <w:rPr>
                <w:rFonts w:cs="Calibri"/>
                <w:sz w:val="24"/>
                <w:szCs w:val="24"/>
              </w:rPr>
            </w:pPr>
            <w:r w:rsidRPr="0048687F">
              <w:rPr>
                <w:rFonts w:cs="Calibri"/>
                <w:sz w:val="24"/>
                <w:szCs w:val="24"/>
              </w:rPr>
              <w:t>1</w:t>
            </w:r>
            <w:r w:rsidR="00C67A98" w:rsidRPr="0048687F">
              <w:rPr>
                <w:rFonts w:cs="Calibri"/>
                <w:sz w:val="24"/>
                <w:szCs w:val="24"/>
              </w:rPr>
              <w:t xml:space="preserve"> </w:t>
            </w:r>
            <w:r w:rsidRPr="0048687F">
              <w:rPr>
                <w:rFonts w:cs="Calibri"/>
                <w:sz w:val="24"/>
                <w:szCs w:val="24"/>
              </w:rPr>
              <w:t>year</w:t>
            </w:r>
          </w:p>
        </w:tc>
      </w:tr>
      <w:tr w:rsidR="00C67A98" w:rsidRPr="006E50E4" w14:paraId="54846797" w14:textId="77777777" w:rsidTr="0048687F">
        <w:trPr>
          <w:trHeight w:val="58"/>
        </w:trPr>
        <w:tc>
          <w:tcPr>
            <w:tcW w:w="2070" w:type="dxa"/>
            <w:tcBorders>
              <w:top w:val="single" w:sz="4" w:space="0" w:color="000000"/>
              <w:left w:val="single" w:sz="4" w:space="0" w:color="000000"/>
              <w:bottom w:val="single" w:sz="4" w:space="0" w:color="000000"/>
            </w:tcBorders>
            <w:shd w:val="clear" w:color="auto" w:fill="auto"/>
          </w:tcPr>
          <w:p w14:paraId="061AD943" w14:textId="77777777" w:rsidR="00C67A98" w:rsidRPr="006E50E4" w:rsidRDefault="00C67A98" w:rsidP="004F6CA2">
            <w:pPr>
              <w:tabs>
                <w:tab w:val="left" w:pos="2898"/>
                <w:tab w:val="left" w:pos="8838"/>
              </w:tabs>
              <w:snapToGrid w:val="0"/>
              <w:spacing w:after="120"/>
              <w:rPr>
                <w:rFonts w:cs="Calibri"/>
                <w:bCs/>
                <w:color w:val="1F497D"/>
                <w:sz w:val="24"/>
                <w:szCs w:val="24"/>
              </w:rPr>
            </w:pPr>
            <w:r w:rsidRPr="006E50E4">
              <w:rPr>
                <w:rFonts w:cs="Calibri"/>
                <w:bCs/>
                <w:color w:val="1F497D"/>
                <w:sz w:val="24"/>
                <w:szCs w:val="24"/>
              </w:rPr>
              <w:t>Team Size</w:t>
            </w:r>
          </w:p>
        </w:tc>
        <w:tc>
          <w:tcPr>
            <w:tcW w:w="6980" w:type="dxa"/>
            <w:tcBorders>
              <w:top w:val="single" w:sz="4" w:space="0" w:color="000000"/>
              <w:left w:val="single" w:sz="4" w:space="0" w:color="000000"/>
              <w:bottom w:val="single" w:sz="4" w:space="0" w:color="000000"/>
              <w:right w:val="single" w:sz="4" w:space="0" w:color="000000"/>
            </w:tcBorders>
            <w:shd w:val="clear" w:color="auto" w:fill="auto"/>
          </w:tcPr>
          <w:p w14:paraId="4F0D83C1" w14:textId="3A5BCE03" w:rsidR="00C67A98" w:rsidRPr="0048687F" w:rsidRDefault="0048687F" w:rsidP="0048687F">
            <w:pPr>
              <w:snapToGrid w:val="0"/>
              <w:rPr>
                <w:rFonts w:cs="Calibri"/>
                <w:sz w:val="24"/>
                <w:szCs w:val="24"/>
              </w:rPr>
            </w:pPr>
            <w:r w:rsidRPr="0048687F">
              <w:rPr>
                <w:rFonts w:cs="Calibri"/>
                <w:sz w:val="24"/>
                <w:szCs w:val="24"/>
              </w:rPr>
              <w:t>2</w:t>
            </w:r>
          </w:p>
        </w:tc>
      </w:tr>
    </w:tbl>
    <w:p w14:paraId="7686FBF2" w14:textId="36998312" w:rsidR="00CF75DD" w:rsidRDefault="00CF75DD" w:rsidP="00313945">
      <w:pPr>
        <w:widowControl w:val="0"/>
        <w:autoSpaceDE w:val="0"/>
        <w:autoSpaceDN w:val="0"/>
        <w:adjustRightInd w:val="0"/>
        <w:spacing w:after="240"/>
        <w:rPr>
          <w:rFonts w:asciiTheme="minorHAnsi" w:hAnsiTheme="minorHAnsi" w:cs="Calibri"/>
          <w:b/>
          <w:color w:val="215868"/>
          <w:sz w:val="24"/>
          <w:szCs w:val="24"/>
        </w:rPr>
      </w:pPr>
    </w:p>
    <w:p w14:paraId="0222FCB1" w14:textId="1B54ADC6" w:rsidR="0048687F" w:rsidRDefault="005368CA" w:rsidP="00313945">
      <w:pPr>
        <w:widowControl w:val="0"/>
        <w:autoSpaceDE w:val="0"/>
        <w:autoSpaceDN w:val="0"/>
        <w:adjustRightInd w:val="0"/>
        <w:spacing w:after="240"/>
        <w:rPr>
          <w:rFonts w:asciiTheme="minorHAnsi" w:hAnsiTheme="minorHAnsi" w:cs="Calibri"/>
          <w:b/>
          <w:color w:val="215868"/>
          <w:sz w:val="24"/>
          <w:szCs w:val="24"/>
        </w:rPr>
      </w:pPr>
      <w:r>
        <w:rPr>
          <w:rFonts w:asciiTheme="minorHAnsi" w:hAnsiTheme="minorHAnsi" w:cs="Calibri"/>
          <w:b/>
          <w:color w:val="215868"/>
          <w:sz w:val="24"/>
          <w:szCs w:val="24"/>
        </w:rPr>
        <w:t>Project: 3</w:t>
      </w:r>
    </w:p>
    <w:tbl>
      <w:tblPr>
        <w:tblW w:w="0" w:type="auto"/>
        <w:tblInd w:w="108" w:type="dxa"/>
        <w:tblLayout w:type="fixed"/>
        <w:tblLook w:val="0000" w:firstRow="0" w:lastRow="0" w:firstColumn="0" w:lastColumn="0" w:noHBand="0" w:noVBand="0"/>
      </w:tblPr>
      <w:tblGrid>
        <w:gridCol w:w="2070"/>
        <w:gridCol w:w="6980"/>
      </w:tblGrid>
      <w:tr w:rsidR="006B3965" w:rsidRPr="006E50E4" w14:paraId="0784B42C" w14:textId="77777777" w:rsidTr="00764D3A">
        <w:trPr>
          <w:trHeight w:val="350"/>
        </w:trPr>
        <w:tc>
          <w:tcPr>
            <w:tcW w:w="2070" w:type="dxa"/>
            <w:tcBorders>
              <w:top w:val="single" w:sz="4" w:space="0" w:color="000000"/>
              <w:left w:val="single" w:sz="4" w:space="0" w:color="000000"/>
              <w:bottom w:val="single" w:sz="4" w:space="0" w:color="000000"/>
            </w:tcBorders>
            <w:shd w:val="clear" w:color="auto" w:fill="auto"/>
          </w:tcPr>
          <w:p w14:paraId="337C68ED" w14:textId="77777777" w:rsidR="006B3965" w:rsidRPr="006E50E4" w:rsidRDefault="006B3965" w:rsidP="00764D3A">
            <w:pPr>
              <w:tabs>
                <w:tab w:val="left" w:pos="2898"/>
                <w:tab w:val="left" w:pos="8838"/>
              </w:tabs>
              <w:snapToGrid w:val="0"/>
              <w:spacing w:after="120"/>
              <w:rPr>
                <w:rFonts w:cs="Calibri"/>
                <w:bCs/>
                <w:color w:val="1F497D"/>
                <w:sz w:val="24"/>
                <w:szCs w:val="24"/>
              </w:rPr>
            </w:pPr>
            <w:r w:rsidRPr="006E50E4">
              <w:rPr>
                <w:rFonts w:cs="Calibri"/>
                <w:bCs/>
                <w:color w:val="1F497D"/>
                <w:sz w:val="24"/>
                <w:szCs w:val="24"/>
              </w:rPr>
              <w:t>Customer/Project</w:t>
            </w:r>
          </w:p>
        </w:tc>
        <w:tc>
          <w:tcPr>
            <w:tcW w:w="6980" w:type="dxa"/>
            <w:tcBorders>
              <w:top w:val="single" w:sz="4" w:space="0" w:color="000000"/>
              <w:left w:val="single" w:sz="4" w:space="0" w:color="000000"/>
              <w:bottom w:val="single" w:sz="4" w:space="0" w:color="000000"/>
              <w:right w:val="single" w:sz="4" w:space="0" w:color="000000"/>
            </w:tcBorders>
            <w:shd w:val="clear" w:color="auto" w:fill="auto"/>
          </w:tcPr>
          <w:p w14:paraId="46D2293C" w14:textId="08C6F06B" w:rsidR="006B3965" w:rsidRPr="00680629" w:rsidRDefault="0048687F" w:rsidP="00764D3A">
            <w:pPr>
              <w:snapToGrid w:val="0"/>
              <w:rPr>
                <w:rFonts w:cs="Calibri"/>
                <w:sz w:val="24"/>
                <w:szCs w:val="24"/>
              </w:rPr>
            </w:pPr>
            <w:r w:rsidRPr="0048687F">
              <w:rPr>
                <w:rFonts w:cs="Calibri"/>
                <w:sz w:val="24"/>
                <w:szCs w:val="24"/>
              </w:rPr>
              <w:t>Target Corporation</w:t>
            </w:r>
          </w:p>
        </w:tc>
      </w:tr>
      <w:tr w:rsidR="006B3965" w:rsidRPr="006E50E4" w14:paraId="58CDDBDF" w14:textId="77777777" w:rsidTr="00764D3A">
        <w:trPr>
          <w:trHeight w:val="350"/>
        </w:trPr>
        <w:tc>
          <w:tcPr>
            <w:tcW w:w="2070" w:type="dxa"/>
            <w:tcBorders>
              <w:top w:val="single" w:sz="4" w:space="0" w:color="000000"/>
              <w:left w:val="single" w:sz="4" w:space="0" w:color="000000"/>
              <w:bottom w:val="single" w:sz="4" w:space="0" w:color="000000"/>
            </w:tcBorders>
            <w:shd w:val="clear" w:color="auto" w:fill="auto"/>
          </w:tcPr>
          <w:p w14:paraId="0900B981" w14:textId="77777777" w:rsidR="006B3965" w:rsidRPr="006E50E4" w:rsidRDefault="006B3965" w:rsidP="00764D3A">
            <w:pPr>
              <w:tabs>
                <w:tab w:val="left" w:pos="2898"/>
                <w:tab w:val="left" w:pos="8838"/>
              </w:tabs>
              <w:snapToGrid w:val="0"/>
              <w:spacing w:after="120"/>
              <w:rPr>
                <w:rFonts w:cs="Calibri"/>
                <w:bCs/>
                <w:color w:val="1F497D"/>
                <w:sz w:val="24"/>
                <w:szCs w:val="24"/>
              </w:rPr>
            </w:pPr>
            <w:r w:rsidRPr="006E50E4">
              <w:rPr>
                <w:rFonts w:cs="Calibri"/>
                <w:bCs/>
                <w:color w:val="1F497D"/>
                <w:sz w:val="24"/>
                <w:szCs w:val="24"/>
              </w:rPr>
              <w:t xml:space="preserve">Role </w:t>
            </w:r>
          </w:p>
        </w:tc>
        <w:tc>
          <w:tcPr>
            <w:tcW w:w="6980" w:type="dxa"/>
            <w:tcBorders>
              <w:top w:val="single" w:sz="4" w:space="0" w:color="000000"/>
              <w:left w:val="single" w:sz="4" w:space="0" w:color="000000"/>
              <w:bottom w:val="single" w:sz="4" w:space="0" w:color="000000"/>
              <w:right w:val="single" w:sz="4" w:space="0" w:color="000000"/>
            </w:tcBorders>
            <w:shd w:val="clear" w:color="auto" w:fill="auto"/>
          </w:tcPr>
          <w:p w14:paraId="7BD94235" w14:textId="28724278" w:rsidR="006B3965" w:rsidRPr="0048687F" w:rsidRDefault="0048687F" w:rsidP="0048687F">
            <w:pPr>
              <w:snapToGrid w:val="0"/>
              <w:rPr>
                <w:rFonts w:cs="Calibri"/>
                <w:sz w:val="24"/>
                <w:szCs w:val="24"/>
              </w:rPr>
            </w:pPr>
            <w:r w:rsidRPr="0048687F">
              <w:rPr>
                <w:rFonts w:cs="Calibri"/>
                <w:sz w:val="24"/>
                <w:szCs w:val="24"/>
              </w:rPr>
              <w:t>Python</w:t>
            </w:r>
            <w:r w:rsidR="00A62958" w:rsidRPr="0048687F">
              <w:rPr>
                <w:rFonts w:cs="Calibri"/>
                <w:sz w:val="24"/>
                <w:szCs w:val="24"/>
              </w:rPr>
              <w:t xml:space="preserve"> Developer</w:t>
            </w:r>
          </w:p>
        </w:tc>
      </w:tr>
      <w:tr w:rsidR="006B3965" w:rsidRPr="006E50E4" w14:paraId="3FDA7CC0" w14:textId="77777777" w:rsidTr="00764D3A">
        <w:trPr>
          <w:trHeight w:val="350"/>
        </w:trPr>
        <w:tc>
          <w:tcPr>
            <w:tcW w:w="2070" w:type="dxa"/>
            <w:tcBorders>
              <w:top w:val="single" w:sz="4" w:space="0" w:color="000000"/>
              <w:left w:val="single" w:sz="4" w:space="0" w:color="000000"/>
              <w:bottom w:val="single" w:sz="4" w:space="0" w:color="000000"/>
            </w:tcBorders>
            <w:shd w:val="clear" w:color="auto" w:fill="auto"/>
          </w:tcPr>
          <w:p w14:paraId="6C78D426" w14:textId="77777777" w:rsidR="006B3965" w:rsidRPr="006E50E4" w:rsidRDefault="006B3965" w:rsidP="00764D3A">
            <w:pPr>
              <w:tabs>
                <w:tab w:val="left" w:pos="2898"/>
                <w:tab w:val="left" w:pos="8838"/>
              </w:tabs>
              <w:snapToGrid w:val="0"/>
              <w:spacing w:after="120"/>
              <w:rPr>
                <w:rFonts w:cs="Calibri"/>
                <w:bCs/>
                <w:color w:val="1F497D"/>
                <w:sz w:val="24"/>
                <w:szCs w:val="24"/>
              </w:rPr>
            </w:pPr>
            <w:r w:rsidRPr="006E50E4">
              <w:rPr>
                <w:rFonts w:cs="Calibri"/>
                <w:bCs/>
                <w:color w:val="1F497D"/>
                <w:sz w:val="24"/>
                <w:szCs w:val="24"/>
              </w:rPr>
              <w:t>Environment</w:t>
            </w:r>
          </w:p>
        </w:tc>
        <w:tc>
          <w:tcPr>
            <w:tcW w:w="6980" w:type="dxa"/>
            <w:tcBorders>
              <w:top w:val="single" w:sz="4" w:space="0" w:color="000000"/>
              <w:left w:val="single" w:sz="4" w:space="0" w:color="000000"/>
              <w:bottom w:val="single" w:sz="4" w:space="0" w:color="000000"/>
              <w:right w:val="single" w:sz="4" w:space="0" w:color="000000"/>
            </w:tcBorders>
            <w:shd w:val="clear" w:color="auto" w:fill="auto"/>
          </w:tcPr>
          <w:p w14:paraId="726FA359" w14:textId="736EEA41" w:rsidR="006B3965" w:rsidRPr="0048687F" w:rsidRDefault="0048687F" w:rsidP="00C1035C">
            <w:pPr>
              <w:snapToGrid w:val="0"/>
              <w:rPr>
                <w:rFonts w:cs="Calibri"/>
                <w:sz w:val="24"/>
                <w:szCs w:val="24"/>
              </w:rPr>
            </w:pPr>
            <w:r w:rsidRPr="0048687F">
              <w:rPr>
                <w:rFonts w:cs="Calibri"/>
                <w:sz w:val="24"/>
                <w:szCs w:val="24"/>
              </w:rPr>
              <w:t>Python,</w:t>
            </w:r>
            <w:r w:rsidR="006D349E">
              <w:rPr>
                <w:rFonts w:cs="Calibri"/>
                <w:sz w:val="24"/>
                <w:szCs w:val="24"/>
              </w:rPr>
              <w:t xml:space="preserve"> </w:t>
            </w:r>
            <w:r w:rsidRPr="0048687F">
              <w:rPr>
                <w:rFonts w:cs="Calibri"/>
                <w:sz w:val="24"/>
                <w:szCs w:val="24"/>
              </w:rPr>
              <w:t>Django,</w:t>
            </w:r>
            <w:r w:rsidR="006D349E">
              <w:rPr>
                <w:rFonts w:cs="Calibri"/>
                <w:sz w:val="24"/>
                <w:szCs w:val="24"/>
              </w:rPr>
              <w:t xml:space="preserve"> </w:t>
            </w:r>
            <w:proofErr w:type="spellStart"/>
            <w:r w:rsidRPr="0048687F">
              <w:rPr>
                <w:rFonts w:cs="Calibri"/>
                <w:sz w:val="24"/>
                <w:szCs w:val="24"/>
              </w:rPr>
              <w:t>Mysql</w:t>
            </w:r>
            <w:proofErr w:type="spellEnd"/>
          </w:p>
        </w:tc>
      </w:tr>
      <w:tr w:rsidR="006B3965" w:rsidRPr="006E50E4" w14:paraId="737043BE" w14:textId="77777777" w:rsidTr="00764D3A">
        <w:trPr>
          <w:trHeight w:val="350"/>
        </w:trPr>
        <w:tc>
          <w:tcPr>
            <w:tcW w:w="2070" w:type="dxa"/>
            <w:tcBorders>
              <w:top w:val="single" w:sz="4" w:space="0" w:color="000000"/>
              <w:left w:val="single" w:sz="4" w:space="0" w:color="000000"/>
              <w:bottom w:val="single" w:sz="4" w:space="0" w:color="000000"/>
            </w:tcBorders>
            <w:shd w:val="clear" w:color="auto" w:fill="auto"/>
          </w:tcPr>
          <w:p w14:paraId="3BF0AF7C" w14:textId="77777777" w:rsidR="006B3965" w:rsidRPr="006E50E4" w:rsidRDefault="006B3965" w:rsidP="00764D3A">
            <w:pPr>
              <w:tabs>
                <w:tab w:val="left" w:pos="2898"/>
                <w:tab w:val="left" w:pos="8838"/>
              </w:tabs>
              <w:snapToGrid w:val="0"/>
              <w:spacing w:after="120"/>
              <w:rPr>
                <w:rFonts w:cs="Calibri"/>
                <w:bCs/>
                <w:color w:val="1F497D"/>
                <w:sz w:val="24"/>
                <w:szCs w:val="24"/>
              </w:rPr>
            </w:pPr>
            <w:r w:rsidRPr="006E50E4">
              <w:rPr>
                <w:rFonts w:cs="Calibri"/>
                <w:bCs/>
                <w:color w:val="1F497D"/>
                <w:sz w:val="24"/>
                <w:szCs w:val="24"/>
              </w:rPr>
              <w:t>Description</w:t>
            </w:r>
          </w:p>
        </w:tc>
        <w:tc>
          <w:tcPr>
            <w:tcW w:w="6980" w:type="dxa"/>
            <w:tcBorders>
              <w:top w:val="single" w:sz="4" w:space="0" w:color="000000"/>
              <w:left w:val="single" w:sz="4" w:space="0" w:color="000000"/>
              <w:bottom w:val="single" w:sz="4" w:space="0" w:color="000000"/>
              <w:right w:val="single" w:sz="4" w:space="0" w:color="000000"/>
            </w:tcBorders>
            <w:shd w:val="clear" w:color="auto" w:fill="auto"/>
          </w:tcPr>
          <w:p w14:paraId="743659F2" w14:textId="46F20129" w:rsidR="0048687F" w:rsidRPr="0048687F" w:rsidRDefault="0048687F" w:rsidP="0048687F">
            <w:pPr>
              <w:snapToGrid w:val="0"/>
              <w:rPr>
                <w:rFonts w:cs="Calibri"/>
                <w:sz w:val="24"/>
                <w:szCs w:val="24"/>
              </w:rPr>
            </w:pPr>
            <w:r w:rsidRPr="0048687F">
              <w:rPr>
                <w:rFonts w:cs="Calibri"/>
                <w:sz w:val="24"/>
                <w:szCs w:val="24"/>
              </w:rPr>
              <w:t xml:space="preserve">This application is developed for Target Corporation, for their customer care employees to track complaints and their history. Customers report complaints through Phone. Customer care executives take calls and enter complaints in Application. As soon as Complaints are saved, one record will go to the history table also. At this point the complaint is in open status and we will generate a complaint ID. Customer Care Executive will communicate this ID to Customer for future reference. </w:t>
            </w:r>
            <w:r w:rsidR="005368CA" w:rsidRPr="0048687F">
              <w:rPr>
                <w:rFonts w:cs="Calibri"/>
                <w:sz w:val="24"/>
                <w:szCs w:val="24"/>
              </w:rPr>
              <w:t>Also,</w:t>
            </w:r>
            <w:r w:rsidRPr="0048687F">
              <w:rPr>
                <w:rFonts w:cs="Calibri"/>
                <w:sz w:val="24"/>
                <w:szCs w:val="24"/>
              </w:rPr>
              <w:t xml:space="preserve"> this ID will be sent to the Customer through Mail and SMS. After a complaint is resolved, </w:t>
            </w:r>
            <w:r w:rsidRPr="0048687F">
              <w:rPr>
                <w:rFonts w:cs="Calibri"/>
                <w:sz w:val="24"/>
                <w:szCs w:val="24"/>
              </w:rPr>
              <w:lastRenderedPageBreak/>
              <w:t>Complaint status is made closed and status will be sent to Customer through both mail and SMS and updates history table.</w:t>
            </w:r>
          </w:p>
          <w:p w14:paraId="1B890ACE" w14:textId="34586D61" w:rsidR="006B3965" w:rsidRPr="0048687F" w:rsidRDefault="006B3965" w:rsidP="0048687F">
            <w:pPr>
              <w:snapToGrid w:val="0"/>
              <w:rPr>
                <w:rFonts w:cs="Calibri"/>
                <w:sz w:val="24"/>
                <w:szCs w:val="24"/>
              </w:rPr>
            </w:pPr>
          </w:p>
        </w:tc>
      </w:tr>
      <w:tr w:rsidR="006B3965" w:rsidRPr="006E50E4" w14:paraId="45954AEF" w14:textId="77777777" w:rsidTr="00764D3A">
        <w:trPr>
          <w:trHeight w:val="350"/>
        </w:trPr>
        <w:tc>
          <w:tcPr>
            <w:tcW w:w="2070" w:type="dxa"/>
            <w:tcBorders>
              <w:top w:val="single" w:sz="4" w:space="0" w:color="000000"/>
              <w:left w:val="single" w:sz="4" w:space="0" w:color="000000"/>
              <w:bottom w:val="single" w:sz="4" w:space="0" w:color="000000"/>
            </w:tcBorders>
            <w:shd w:val="clear" w:color="auto" w:fill="auto"/>
          </w:tcPr>
          <w:p w14:paraId="34E3D818" w14:textId="77777777" w:rsidR="006B3965" w:rsidRPr="006E50E4" w:rsidRDefault="006B3965" w:rsidP="00764D3A">
            <w:pPr>
              <w:tabs>
                <w:tab w:val="left" w:pos="2898"/>
                <w:tab w:val="left" w:pos="8838"/>
              </w:tabs>
              <w:snapToGrid w:val="0"/>
              <w:spacing w:after="120"/>
              <w:rPr>
                <w:rFonts w:cs="Calibri"/>
                <w:bCs/>
                <w:color w:val="1F497D"/>
                <w:sz w:val="24"/>
                <w:szCs w:val="24"/>
              </w:rPr>
            </w:pPr>
            <w:r w:rsidRPr="006E50E4">
              <w:rPr>
                <w:rFonts w:cs="Calibri"/>
                <w:bCs/>
                <w:color w:val="1F497D"/>
                <w:sz w:val="24"/>
                <w:szCs w:val="24"/>
              </w:rPr>
              <w:lastRenderedPageBreak/>
              <w:t>Period</w:t>
            </w:r>
          </w:p>
        </w:tc>
        <w:tc>
          <w:tcPr>
            <w:tcW w:w="6980" w:type="dxa"/>
            <w:tcBorders>
              <w:top w:val="single" w:sz="4" w:space="0" w:color="000000"/>
              <w:left w:val="single" w:sz="4" w:space="0" w:color="000000"/>
              <w:bottom w:val="single" w:sz="4" w:space="0" w:color="000000"/>
              <w:right w:val="single" w:sz="4" w:space="0" w:color="000000"/>
            </w:tcBorders>
            <w:shd w:val="clear" w:color="auto" w:fill="auto"/>
          </w:tcPr>
          <w:p w14:paraId="23E5E52A" w14:textId="10997FEE" w:rsidR="006B3965" w:rsidRPr="006E50E4" w:rsidRDefault="0048687F" w:rsidP="00764D3A">
            <w:pPr>
              <w:pStyle w:val="NormalIMP"/>
              <w:tabs>
                <w:tab w:val="left" w:pos="720"/>
              </w:tabs>
              <w:spacing w:after="40" w:line="240" w:lineRule="auto"/>
              <w:jc w:val="both"/>
              <w:rPr>
                <w:rFonts w:asciiTheme="minorHAnsi" w:hAnsiTheme="minorHAnsi" w:cs="Calibri"/>
                <w:sz w:val="24"/>
                <w:szCs w:val="24"/>
              </w:rPr>
            </w:pPr>
            <w:r>
              <w:rPr>
                <w:rFonts w:asciiTheme="minorHAnsi" w:hAnsiTheme="minorHAnsi" w:cs="Calibri"/>
                <w:sz w:val="24"/>
                <w:szCs w:val="24"/>
              </w:rPr>
              <w:t>2</w:t>
            </w:r>
            <w:r w:rsidR="006B3965" w:rsidRPr="006E50E4">
              <w:rPr>
                <w:rFonts w:asciiTheme="minorHAnsi" w:hAnsiTheme="minorHAnsi" w:cs="Calibri"/>
                <w:sz w:val="24"/>
                <w:szCs w:val="24"/>
              </w:rPr>
              <w:t xml:space="preserve"> </w:t>
            </w:r>
            <w:r>
              <w:rPr>
                <w:rFonts w:asciiTheme="minorHAnsi" w:hAnsiTheme="minorHAnsi" w:cs="Calibri"/>
                <w:sz w:val="24"/>
                <w:szCs w:val="24"/>
              </w:rPr>
              <w:t>years</w:t>
            </w:r>
          </w:p>
        </w:tc>
      </w:tr>
      <w:tr w:rsidR="006B3965" w:rsidRPr="006E50E4" w14:paraId="148BC3E1" w14:textId="77777777" w:rsidTr="00764D3A">
        <w:trPr>
          <w:trHeight w:val="350"/>
        </w:trPr>
        <w:tc>
          <w:tcPr>
            <w:tcW w:w="2070" w:type="dxa"/>
            <w:tcBorders>
              <w:top w:val="single" w:sz="4" w:space="0" w:color="000000"/>
              <w:left w:val="single" w:sz="4" w:space="0" w:color="000000"/>
              <w:bottom w:val="single" w:sz="4" w:space="0" w:color="000000"/>
            </w:tcBorders>
            <w:shd w:val="clear" w:color="auto" w:fill="auto"/>
          </w:tcPr>
          <w:p w14:paraId="0B688207" w14:textId="77777777" w:rsidR="006B3965" w:rsidRPr="006E50E4" w:rsidRDefault="006B3965" w:rsidP="00764D3A">
            <w:pPr>
              <w:tabs>
                <w:tab w:val="left" w:pos="2898"/>
                <w:tab w:val="left" w:pos="8838"/>
              </w:tabs>
              <w:snapToGrid w:val="0"/>
              <w:spacing w:after="120"/>
              <w:rPr>
                <w:rFonts w:cs="Calibri"/>
                <w:bCs/>
                <w:color w:val="1F497D"/>
                <w:sz w:val="24"/>
                <w:szCs w:val="24"/>
              </w:rPr>
            </w:pPr>
            <w:r w:rsidRPr="006E50E4">
              <w:rPr>
                <w:rFonts w:cs="Calibri"/>
                <w:bCs/>
                <w:color w:val="1F497D"/>
                <w:sz w:val="24"/>
                <w:szCs w:val="24"/>
              </w:rPr>
              <w:t>Team Size</w:t>
            </w:r>
          </w:p>
        </w:tc>
        <w:tc>
          <w:tcPr>
            <w:tcW w:w="6980" w:type="dxa"/>
            <w:tcBorders>
              <w:top w:val="single" w:sz="4" w:space="0" w:color="000000"/>
              <w:left w:val="single" w:sz="4" w:space="0" w:color="000000"/>
              <w:bottom w:val="single" w:sz="4" w:space="0" w:color="000000"/>
              <w:right w:val="single" w:sz="4" w:space="0" w:color="000000"/>
            </w:tcBorders>
            <w:shd w:val="clear" w:color="auto" w:fill="auto"/>
          </w:tcPr>
          <w:p w14:paraId="4350F9CB" w14:textId="77777777" w:rsidR="006B3965" w:rsidRPr="006E50E4" w:rsidRDefault="00C67A98" w:rsidP="00764D3A">
            <w:pPr>
              <w:pStyle w:val="NormalIMP"/>
              <w:tabs>
                <w:tab w:val="left" w:pos="720"/>
              </w:tabs>
              <w:spacing w:after="40" w:line="240" w:lineRule="auto"/>
              <w:jc w:val="both"/>
              <w:rPr>
                <w:rFonts w:asciiTheme="minorHAnsi" w:hAnsiTheme="minorHAnsi" w:cs="Calibri"/>
                <w:sz w:val="24"/>
                <w:szCs w:val="24"/>
              </w:rPr>
            </w:pPr>
            <w:r>
              <w:rPr>
                <w:rFonts w:asciiTheme="minorHAnsi" w:hAnsiTheme="minorHAnsi" w:cs="Calibri"/>
                <w:sz w:val="24"/>
                <w:szCs w:val="24"/>
              </w:rPr>
              <w:t>2</w:t>
            </w:r>
          </w:p>
        </w:tc>
      </w:tr>
    </w:tbl>
    <w:p w14:paraId="2A29C355" w14:textId="77777777" w:rsidR="00C53159" w:rsidRDefault="00C53159">
      <w:pPr>
        <w:spacing w:line="200" w:lineRule="exact"/>
        <w:rPr>
          <w:rFonts w:asciiTheme="minorHAnsi" w:hAnsiTheme="minorHAnsi"/>
          <w:sz w:val="24"/>
          <w:szCs w:val="24"/>
        </w:rPr>
      </w:pPr>
    </w:p>
    <w:p w14:paraId="12D591AA" w14:textId="77777777" w:rsidR="00C53159" w:rsidRDefault="00C53159">
      <w:pPr>
        <w:spacing w:line="200" w:lineRule="exact"/>
        <w:rPr>
          <w:rFonts w:asciiTheme="minorHAnsi" w:hAnsiTheme="minorHAnsi"/>
          <w:sz w:val="24"/>
          <w:szCs w:val="24"/>
        </w:rPr>
      </w:pPr>
    </w:p>
    <w:p w14:paraId="2641D5AA" w14:textId="77777777" w:rsidR="00C53159" w:rsidRDefault="00C53159">
      <w:pPr>
        <w:spacing w:line="200" w:lineRule="exact"/>
        <w:rPr>
          <w:rFonts w:asciiTheme="minorHAnsi" w:hAnsiTheme="minorHAnsi"/>
          <w:sz w:val="24"/>
          <w:szCs w:val="24"/>
        </w:rPr>
      </w:pPr>
    </w:p>
    <w:p w14:paraId="2616ECA3" w14:textId="4D2358D0" w:rsidR="006D349E" w:rsidRPr="00CF75DD" w:rsidRDefault="006D349E" w:rsidP="005368CA">
      <w:pPr>
        <w:rPr>
          <w:rFonts w:asciiTheme="minorHAnsi" w:eastAsia="Calibri" w:hAnsiTheme="minorHAnsi" w:cs="Calibri"/>
          <w:b/>
          <w:sz w:val="24"/>
          <w:szCs w:val="24"/>
        </w:rPr>
      </w:pPr>
    </w:p>
    <w:sectPr w:rsidR="006D349E" w:rsidRPr="00CF75DD" w:rsidSect="00EB0950">
      <w:pgSz w:w="12240" w:h="15840"/>
      <w:pgMar w:top="1380" w:right="17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36F2"/>
    <w:multiLevelType w:val="hybridMultilevel"/>
    <w:tmpl w:val="22BCD4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04C27"/>
    <w:multiLevelType w:val="hybridMultilevel"/>
    <w:tmpl w:val="D358507C"/>
    <w:lvl w:ilvl="0" w:tplc="04090001">
      <w:start w:val="1"/>
      <w:numFmt w:val="bullet"/>
      <w:lvlText w:val=""/>
      <w:lvlJc w:val="left"/>
      <w:pPr>
        <w:ind w:left="1440" w:hanging="360"/>
      </w:pPr>
      <w:rPr>
        <w:rFonts w:ascii="Symbol" w:hAnsi="Symbol" w:hint="default"/>
      </w:rPr>
    </w:lvl>
    <w:lvl w:ilvl="1" w:tplc="17C2F11E">
      <w:numFmt w:val="bullet"/>
      <w:lvlText w:val="•"/>
      <w:lvlJc w:val="left"/>
      <w:pPr>
        <w:ind w:left="2520" w:hanging="720"/>
      </w:pPr>
      <w:rPr>
        <w:rFonts w:ascii="Times New Roman" w:eastAsia="Times New Roman" w:hAnsi="Times New Roman"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14523119"/>
    <w:multiLevelType w:val="hybridMultilevel"/>
    <w:tmpl w:val="A732D10A"/>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C07F79"/>
    <w:multiLevelType w:val="hybridMultilevel"/>
    <w:tmpl w:val="2C369698"/>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284678"/>
    <w:multiLevelType w:val="hybridMultilevel"/>
    <w:tmpl w:val="765ACB34"/>
    <w:lvl w:ilvl="0" w:tplc="0409000D">
      <w:start w:val="1"/>
      <w:numFmt w:val="bullet"/>
      <w:lvlText w:val=""/>
      <w:lvlJc w:val="left"/>
      <w:pPr>
        <w:ind w:left="1210" w:hanging="360"/>
      </w:pPr>
      <w:rPr>
        <w:rFonts w:ascii="Wingdings" w:hAnsi="Wingdings" w:hint="default"/>
      </w:rPr>
    </w:lvl>
    <w:lvl w:ilvl="1" w:tplc="FFFFFFFF">
      <w:numFmt w:val="bullet"/>
      <w:lvlText w:val="•"/>
      <w:lvlJc w:val="left"/>
      <w:pPr>
        <w:ind w:left="2290" w:hanging="720"/>
      </w:pPr>
      <w:rPr>
        <w:rFonts w:ascii="Times New Roman" w:eastAsia="Times New Roman" w:hAnsi="Times New Roman" w:cs="Times New Roman" w:hint="default"/>
      </w:rPr>
    </w:lvl>
    <w:lvl w:ilvl="2" w:tplc="FFFFFFFF">
      <w:start w:val="1"/>
      <w:numFmt w:val="bullet"/>
      <w:lvlText w:val=""/>
      <w:lvlJc w:val="left"/>
      <w:pPr>
        <w:ind w:left="2650" w:hanging="360"/>
      </w:pPr>
      <w:rPr>
        <w:rFonts w:ascii="Wingdings" w:hAnsi="Wingdings" w:hint="default"/>
      </w:rPr>
    </w:lvl>
    <w:lvl w:ilvl="3" w:tplc="FFFFFFFF">
      <w:start w:val="1"/>
      <w:numFmt w:val="bullet"/>
      <w:lvlText w:val=""/>
      <w:lvlJc w:val="left"/>
      <w:pPr>
        <w:ind w:left="3370" w:hanging="360"/>
      </w:pPr>
      <w:rPr>
        <w:rFonts w:ascii="Symbol" w:hAnsi="Symbol" w:hint="default"/>
      </w:rPr>
    </w:lvl>
    <w:lvl w:ilvl="4" w:tplc="FFFFFFFF">
      <w:start w:val="1"/>
      <w:numFmt w:val="bullet"/>
      <w:lvlText w:val="o"/>
      <w:lvlJc w:val="left"/>
      <w:pPr>
        <w:ind w:left="4090" w:hanging="360"/>
      </w:pPr>
      <w:rPr>
        <w:rFonts w:ascii="Courier New" w:hAnsi="Courier New" w:cs="Courier New" w:hint="default"/>
      </w:rPr>
    </w:lvl>
    <w:lvl w:ilvl="5" w:tplc="FFFFFFFF">
      <w:start w:val="1"/>
      <w:numFmt w:val="bullet"/>
      <w:lvlText w:val=""/>
      <w:lvlJc w:val="left"/>
      <w:pPr>
        <w:ind w:left="4810" w:hanging="360"/>
      </w:pPr>
      <w:rPr>
        <w:rFonts w:ascii="Wingdings" w:hAnsi="Wingdings" w:hint="default"/>
      </w:rPr>
    </w:lvl>
    <w:lvl w:ilvl="6" w:tplc="FFFFFFFF">
      <w:start w:val="1"/>
      <w:numFmt w:val="bullet"/>
      <w:lvlText w:val=""/>
      <w:lvlJc w:val="left"/>
      <w:pPr>
        <w:ind w:left="5530" w:hanging="360"/>
      </w:pPr>
      <w:rPr>
        <w:rFonts w:ascii="Symbol" w:hAnsi="Symbol" w:hint="default"/>
      </w:rPr>
    </w:lvl>
    <w:lvl w:ilvl="7" w:tplc="FFFFFFFF">
      <w:start w:val="1"/>
      <w:numFmt w:val="bullet"/>
      <w:lvlText w:val="o"/>
      <w:lvlJc w:val="left"/>
      <w:pPr>
        <w:ind w:left="6250" w:hanging="360"/>
      </w:pPr>
      <w:rPr>
        <w:rFonts w:ascii="Courier New" w:hAnsi="Courier New" w:cs="Courier New" w:hint="default"/>
      </w:rPr>
    </w:lvl>
    <w:lvl w:ilvl="8" w:tplc="FFFFFFFF">
      <w:start w:val="1"/>
      <w:numFmt w:val="bullet"/>
      <w:lvlText w:val=""/>
      <w:lvlJc w:val="left"/>
      <w:pPr>
        <w:ind w:left="6970" w:hanging="360"/>
      </w:pPr>
      <w:rPr>
        <w:rFonts w:ascii="Wingdings" w:hAnsi="Wingdings" w:hint="default"/>
      </w:rPr>
    </w:lvl>
  </w:abstractNum>
  <w:abstractNum w:abstractNumId="5" w15:restartNumberingAfterBreak="0">
    <w:nsid w:val="4A12597C"/>
    <w:multiLevelType w:val="hybridMultilevel"/>
    <w:tmpl w:val="5D86655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0D3A44"/>
    <w:multiLevelType w:val="hybridMultilevel"/>
    <w:tmpl w:val="B8FAF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9C56C7"/>
    <w:multiLevelType w:val="hybridMultilevel"/>
    <w:tmpl w:val="B8FAF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AB71AD"/>
    <w:multiLevelType w:val="hybridMultilevel"/>
    <w:tmpl w:val="EEF6DCAC"/>
    <w:lvl w:ilvl="0" w:tplc="0409000D">
      <w:start w:val="1"/>
      <w:numFmt w:val="bullet"/>
      <w:lvlText w:val=""/>
      <w:lvlJc w:val="left"/>
      <w:pPr>
        <w:ind w:left="720" w:hanging="360"/>
      </w:pPr>
      <w:rPr>
        <w:rFonts w:ascii="Wingdings" w:hAnsi="Wingdings" w:hint="default"/>
      </w:rPr>
    </w:lvl>
    <w:lvl w:ilvl="1" w:tplc="5BCE6A98">
      <w:numFmt w:val="bullet"/>
      <w:lvlText w:val=""/>
      <w:lvlJc w:val="left"/>
      <w:pPr>
        <w:ind w:left="1440" w:hanging="360"/>
      </w:pPr>
      <w:rPr>
        <w:rFonts w:ascii="Symbol" w:eastAsia="Courier New" w:hAnsi="Symbol"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C9618D"/>
    <w:multiLevelType w:val="hybridMultilevel"/>
    <w:tmpl w:val="79120DAE"/>
    <w:lvl w:ilvl="0" w:tplc="0409000D">
      <w:start w:val="1"/>
      <w:numFmt w:val="bullet"/>
      <w:lvlText w:val=""/>
      <w:lvlJc w:val="left"/>
      <w:pPr>
        <w:ind w:left="1202" w:hanging="360"/>
      </w:pPr>
      <w:rPr>
        <w:rFonts w:ascii="Wingdings" w:hAnsi="Wingdings" w:hint="default"/>
      </w:rPr>
    </w:lvl>
    <w:lvl w:ilvl="1" w:tplc="04090003" w:tentative="1">
      <w:start w:val="1"/>
      <w:numFmt w:val="bullet"/>
      <w:lvlText w:val="o"/>
      <w:lvlJc w:val="left"/>
      <w:pPr>
        <w:ind w:left="1922" w:hanging="360"/>
      </w:pPr>
      <w:rPr>
        <w:rFonts w:ascii="Courier New" w:hAnsi="Courier New" w:cs="Courier New" w:hint="default"/>
      </w:rPr>
    </w:lvl>
    <w:lvl w:ilvl="2" w:tplc="04090005" w:tentative="1">
      <w:start w:val="1"/>
      <w:numFmt w:val="bullet"/>
      <w:lvlText w:val=""/>
      <w:lvlJc w:val="left"/>
      <w:pPr>
        <w:ind w:left="2642" w:hanging="360"/>
      </w:pPr>
      <w:rPr>
        <w:rFonts w:ascii="Wingdings" w:hAnsi="Wingdings" w:hint="default"/>
      </w:rPr>
    </w:lvl>
    <w:lvl w:ilvl="3" w:tplc="04090001" w:tentative="1">
      <w:start w:val="1"/>
      <w:numFmt w:val="bullet"/>
      <w:lvlText w:val=""/>
      <w:lvlJc w:val="left"/>
      <w:pPr>
        <w:ind w:left="3362" w:hanging="360"/>
      </w:pPr>
      <w:rPr>
        <w:rFonts w:ascii="Symbol" w:hAnsi="Symbol" w:hint="default"/>
      </w:rPr>
    </w:lvl>
    <w:lvl w:ilvl="4" w:tplc="04090003" w:tentative="1">
      <w:start w:val="1"/>
      <w:numFmt w:val="bullet"/>
      <w:lvlText w:val="o"/>
      <w:lvlJc w:val="left"/>
      <w:pPr>
        <w:ind w:left="4082" w:hanging="360"/>
      </w:pPr>
      <w:rPr>
        <w:rFonts w:ascii="Courier New" w:hAnsi="Courier New" w:cs="Courier New" w:hint="default"/>
      </w:rPr>
    </w:lvl>
    <w:lvl w:ilvl="5" w:tplc="04090005" w:tentative="1">
      <w:start w:val="1"/>
      <w:numFmt w:val="bullet"/>
      <w:lvlText w:val=""/>
      <w:lvlJc w:val="left"/>
      <w:pPr>
        <w:ind w:left="4802" w:hanging="360"/>
      </w:pPr>
      <w:rPr>
        <w:rFonts w:ascii="Wingdings" w:hAnsi="Wingdings" w:hint="default"/>
      </w:rPr>
    </w:lvl>
    <w:lvl w:ilvl="6" w:tplc="04090001" w:tentative="1">
      <w:start w:val="1"/>
      <w:numFmt w:val="bullet"/>
      <w:lvlText w:val=""/>
      <w:lvlJc w:val="left"/>
      <w:pPr>
        <w:ind w:left="5522" w:hanging="360"/>
      </w:pPr>
      <w:rPr>
        <w:rFonts w:ascii="Symbol" w:hAnsi="Symbol" w:hint="default"/>
      </w:rPr>
    </w:lvl>
    <w:lvl w:ilvl="7" w:tplc="04090003" w:tentative="1">
      <w:start w:val="1"/>
      <w:numFmt w:val="bullet"/>
      <w:lvlText w:val="o"/>
      <w:lvlJc w:val="left"/>
      <w:pPr>
        <w:ind w:left="6242" w:hanging="360"/>
      </w:pPr>
      <w:rPr>
        <w:rFonts w:ascii="Courier New" w:hAnsi="Courier New" w:cs="Courier New" w:hint="default"/>
      </w:rPr>
    </w:lvl>
    <w:lvl w:ilvl="8" w:tplc="04090005" w:tentative="1">
      <w:start w:val="1"/>
      <w:numFmt w:val="bullet"/>
      <w:lvlText w:val=""/>
      <w:lvlJc w:val="left"/>
      <w:pPr>
        <w:ind w:left="6962" w:hanging="360"/>
      </w:pPr>
      <w:rPr>
        <w:rFonts w:ascii="Wingdings" w:hAnsi="Wingdings" w:hint="default"/>
      </w:rPr>
    </w:lvl>
  </w:abstractNum>
  <w:abstractNum w:abstractNumId="10" w15:restartNumberingAfterBreak="0">
    <w:nsid w:val="6A05052A"/>
    <w:multiLevelType w:val="multilevel"/>
    <w:tmpl w:val="7966CA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70943027"/>
    <w:multiLevelType w:val="hybridMultilevel"/>
    <w:tmpl w:val="1AD4A7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70415E"/>
    <w:multiLevelType w:val="hybridMultilevel"/>
    <w:tmpl w:val="B8FAF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0685608">
    <w:abstractNumId w:val="10"/>
  </w:num>
  <w:num w:numId="2" w16cid:durableId="446389410">
    <w:abstractNumId w:val="8"/>
  </w:num>
  <w:num w:numId="3" w16cid:durableId="1570460715">
    <w:abstractNumId w:val="9"/>
  </w:num>
  <w:num w:numId="4" w16cid:durableId="1605648030">
    <w:abstractNumId w:val="11"/>
  </w:num>
  <w:num w:numId="5" w16cid:durableId="879824201">
    <w:abstractNumId w:val="5"/>
  </w:num>
  <w:num w:numId="6" w16cid:durableId="1949315073">
    <w:abstractNumId w:val="0"/>
  </w:num>
  <w:num w:numId="7" w16cid:durableId="1324775957">
    <w:abstractNumId w:val="7"/>
  </w:num>
  <w:num w:numId="8" w16cid:durableId="2048674697">
    <w:abstractNumId w:val="12"/>
  </w:num>
  <w:num w:numId="9" w16cid:durableId="337007263">
    <w:abstractNumId w:val="6"/>
  </w:num>
  <w:num w:numId="10" w16cid:durableId="1549561950">
    <w:abstractNumId w:val="2"/>
  </w:num>
  <w:num w:numId="11" w16cid:durableId="341277956">
    <w:abstractNumId w:val="3"/>
  </w:num>
  <w:num w:numId="12" w16cid:durableId="1580360884">
    <w:abstractNumId w:val="1"/>
  </w:num>
  <w:num w:numId="13" w16cid:durableId="6914211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FD1"/>
    <w:rsid w:val="00022BCC"/>
    <w:rsid w:val="000240F1"/>
    <w:rsid w:val="000877B7"/>
    <w:rsid w:val="000E7EDB"/>
    <w:rsid w:val="001740B3"/>
    <w:rsid w:val="0019536D"/>
    <w:rsid w:val="002006CE"/>
    <w:rsid w:val="00216232"/>
    <w:rsid w:val="00264546"/>
    <w:rsid w:val="00267D56"/>
    <w:rsid w:val="0027153B"/>
    <w:rsid w:val="002E5FC2"/>
    <w:rsid w:val="003046FA"/>
    <w:rsid w:val="00313945"/>
    <w:rsid w:val="00341C2C"/>
    <w:rsid w:val="00391B33"/>
    <w:rsid w:val="003C04AB"/>
    <w:rsid w:val="003D2BF9"/>
    <w:rsid w:val="00485C2E"/>
    <w:rsid w:val="0048687F"/>
    <w:rsid w:val="005324EF"/>
    <w:rsid w:val="005368CA"/>
    <w:rsid w:val="005702D3"/>
    <w:rsid w:val="0058516D"/>
    <w:rsid w:val="00591705"/>
    <w:rsid w:val="006B3965"/>
    <w:rsid w:val="006D349E"/>
    <w:rsid w:val="006E0ACD"/>
    <w:rsid w:val="006F0AA3"/>
    <w:rsid w:val="00764797"/>
    <w:rsid w:val="00803F17"/>
    <w:rsid w:val="0087114B"/>
    <w:rsid w:val="00882D95"/>
    <w:rsid w:val="00890545"/>
    <w:rsid w:val="008A32ED"/>
    <w:rsid w:val="008B4814"/>
    <w:rsid w:val="00934C36"/>
    <w:rsid w:val="00976FD1"/>
    <w:rsid w:val="009B0E03"/>
    <w:rsid w:val="009E4DF8"/>
    <w:rsid w:val="00A127C9"/>
    <w:rsid w:val="00A24529"/>
    <w:rsid w:val="00A3660F"/>
    <w:rsid w:val="00A62958"/>
    <w:rsid w:val="00B1552B"/>
    <w:rsid w:val="00B50217"/>
    <w:rsid w:val="00BA1683"/>
    <w:rsid w:val="00C1035C"/>
    <w:rsid w:val="00C1528F"/>
    <w:rsid w:val="00C17263"/>
    <w:rsid w:val="00C45A3F"/>
    <w:rsid w:val="00C53159"/>
    <w:rsid w:val="00C67A98"/>
    <w:rsid w:val="00C70DB5"/>
    <w:rsid w:val="00C96DEA"/>
    <w:rsid w:val="00CA05C6"/>
    <w:rsid w:val="00CF75DD"/>
    <w:rsid w:val="00D14D08"/>
    <w:rsid w:val="00D51B1C"/>
    <w:rsid w:val="00D5420F"/>
    <w:rsid w:val="00DC2918"/>
    <w:rsid w:val="00DE241A"/>
    <w:rsid w:val="00DE55E1"/>
    <w:rsid w:val="00E053CB"/>
    <w:rsid w:val="00E104B1"/>
    <w:rsid w:val="00E60CE9"/>
    <w:rsid w:val="00E6677A"/>
    <w:rsid w:val="00EB0950"/>
    <w:rsid w:val="00ED7110"/>
    <w:rsid w:val="00EE0328"/>
    <w:rsid w:val="00EE4769"/>
    <w:rsid w:val="00FC17D0"/>
    <w:rsid w:val="00FE6E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7D18B"/>
  <w15:docId w15:val="{DAD6E4E6-4F3A-45A6-B942-CD5FD885A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EE0328"/>
    <w:rPr>
      <w:rFonts w:ascii="Tahoma" w:hAnsi="Tahoma" w:cs="Tahoma"/>
      <w:sz w:val="16"/>
      <w:szCs w:val="16"/>
    </w:rPr>
  </w:style>
  <w:style w:type="character" w:customStyle="1" w:styleId="BalloonTextChar">
    <w:name w:val="Balloon Text Char"/>
    <w:basedOn w:val="DefaultParagraphFont"/>
    <w:link w:val="BalloonText"/>
    <w:uiPriority w:val="99"/>
    <w:semiHidden/>
    <w:rsid w:val="00EE0328"/>
    <w:rPr>
      <w:rFonts w:ascii="Tahoma" w:hAnsi="Tahoma" w:cs="Tahoma"/>
      <w:sz w:val="16"/>
      <w:szCs w:val="16"/>
    </w:rPr>
  </w:style>
  <w:style w:type="paragraph" w:styleId="ListParagraph">
    <w:name w:val="List Paragraph"/>
    <w:basedOn w:val="Normal"/>
    <w:uiPriority w:val="34"/>
    <w:qFormat/>
    <w:rsid w:val="00EE0328"/>
    <w:pPr>
      <w:ind w:left="720"/>
      <w:contextualSpacing/>
    </w:pPr>
  </w:style>
  <w:style w:type="character" w:customStyle="1" w:styleId="gbps2">
    <w:name w:val="gbps2"/>
    <w:basedOn w:val="DefaultParagraphFont"/>
    <w:rsid w:val="001740B3"/>
  </w:style>
  <w:style w:type="paragraph" w:styleId="NoSpacing">
    <w:name w:val="No Spacing"/>
    <w:qFormat/>
    <w:rsid w:val="00313945"/>
    <w:pPr>
      <w:suppressAutoHyphens/>
    </w:pPr>
    <w:rPr>
      <w:rFonts w:ascii="Calibri" w:eastAsia="Calibri" w:hAnsi="Calibri" w:cs="Calibri"/>
      <w:sz w:val="22"/>
      <w:szCs w:val="22"/>
      <w:lang w:eastAsia="ar-SA"/>
    </w:rPr>
  </w:style>
  <w:style w:type="paragraph" w:customStyle="1" w:styleId="NormalIMP">
    <w:name w:val="Normal_IMP"/>
    <w:basedOn w:val="Normal"/>
    <w:rsid w:val="00313945"/>
    <w:pPr>
      <w:suppressAutoHyphens/>
      <w:overflowPunct w:val="0"/>
      <w:autoSpaceDE w:val="0"/>
      <w:autoSpaceDN w:val="0"/>
      <w:adjustRightInd w:val="0"/>
      <w:spacing w:line="230" w:lineRule="auto"/>
      <w:textAlignment w:val="baseline"/>
    </w:pPr>
  </w:style>
  <w:style w:type="character" w:styleId="Hyperlink">
    <w:name w:val="Hyperlink"/>
    <w:uiPriority w:val="99"/>
    <w:rsid w:val="00313945"/>
    <w:rPr>
      <w:color w:val="0000FF"/>
      <w:u w:val="single"/>
    </w:rPr>
  </w:style>
  <w:style w:type="character" w:styleId="UnresolvedMention">
    <w:name w:val="Unresolved Mention"/>
    <w:basedOn w:val="DefaultParagraphFont"/>
    <w:uiPriority w:val="99"/>
    <w:semiHidden/>
    <w:unhideWhenUsed/>
    <w:rsid w:val="00C67A98"/>
    <w:rPr>
      <w:color w:val="605E5C"/>
      <w:shd w:val="clear" w:color="auto" w:fill="E1DFDD"/>
    </w:rPr>
  </w:style>
  <w:style w:type="character" w:styleId="FollowedHyperlink">
    <w:name w:val="FollowedHyperlink"/>
    <w:basedOn w:val="DefaultParagraphFont"/>
    <w:uiPriority w:val="99"/>
    <w:semiHidden/>
    <w:unhideWhenUsed/>
    <w:rsid w:val="00C67A98"/>
    <w:rPr>
      <w:color w:val="800080" w:themeColor="followedHyperlink"/>
      <w:u w:val="single"/>
    </w:rPr>
  </w:style>
  <w:style w:type="paragraph" w:styleId="NormalWeb">
    <w:name w:val="Normal (Web)"/>
    <w:basedOn w:val="Normal"/>
    <w:semiHidden/>
    <w:unhideWhenUsed/>
    <w:rsid w:val="0048687F"/>
    <w:pPr>
      <w:suppressAutoHyphens/>
      <w:spacing w:before="280" w:after="115"/>
    </w:pPr>
    <w:rPr>
      <w:rFonts w:cs="Calibri"/>
      <w:color w:val="000000"/>
      <w:kern w:val="2"/>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29826">
      <w:bodyDiv w:val="1"/>
      <w:marLeft w:val="0"/>
      <w:marRight w:val="0"/>
      <w:marTop w:val="0"/>
      <w:marBottom w:val="0"/>
      <w:divBdr>
        <w:top w:val="none" w:sz="0" w:space="0" w:color="auto"/>
        <w:left w:val="none" w:sz="0" w:space="0" w:color="auto"/>
        <w:bottom w:val="none" w:sz="0" w:space="0" w:color="auto"/>
        <w:right w:val="none" w:sz="0" w:space="0" w:color="auto"/>
      </w:divBdr>
    </w:div>
    <w:div w:id="345256749">
      <w:bodyDiv w:val="1"/>
      <w:marLeft w:val="0"/>
      <w:marRight w:val="0"/>
      <w:marTop w:val="0"/>
      <w:marBottom w:val="0"/>
      <w:divBdr>
        <w:top w:val="none" w:sz="0" w:space="0" w:color="auto"/>
        <w:left w:val="none" w:sz="0" w:space="0" w:color="auto"/>
        <w:bottom w:val="none" w:sz="0" w:space="0" w:color="auto"/>
        <w:right w:val="none" w:sz="0" w:space="0" w:color="auto"/>
      </w:divBdr>
    </w:div>
    <w:div w:id="769818211">
      <w:bodyDiv w:val="1"/>
      <w:marLeft w:val="0"/>
      <w:marRight w:val="0"/>
      <w:marTop w:val="0"/>
      <w:marBottom w:val="0"/>
      <w:divBdr>
        <w:top w:val="none" w:sz="0" w:space="0" w:color="auto"/>
        <w:left w:val="none" w:sz="0" w:space="0" w:color="auto"/>
        <w:bottom w:val="none" w:sz="0" w:space="0" w:color="auto"/>
        <w:right w:val="none" w:sz="0" w:space="0" w:color="auto"/>
      </w:divBdr>
    </w:div>
    <w:div w:id="9546760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Shuaib - BDM</dc:creator>
  <cp:lastModifiedBy>Ryan Ahmed</cp:lastModifiedBy>
  <cp:revision>2</cp:revision>
  <dcterms:created xsi:type="dcterms:W3CDTF">2023-01-04T11:02:00Z</dcterms:created>
  <dcterms:modified xsi:type="dcterms:W3CDTF">2023-01-04T11:02:00Z</dcterms:modified>
</cp:coreProperties>
</file>